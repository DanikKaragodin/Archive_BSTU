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2D1F26E7" w:rsidR="00D275F7" w:rsidRPr="008F6AB4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805780">
        <w:rPr>
          <w:rFonts w:ascii="Times New Roman" w:hAnsi="Times New Roman" w:cs="Times New Roman"/>
          <w:b/>
          <w:sz w:val="24"/>
          <w:szCs w:val="24"/>
        </w:rPr>
        <w:t>5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405415AD" w:rsidR="00D275F7" w:rsidRPr="00E80FF7" w:rsidRDefault="00D275F7" w:rsidP="00805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805780" w:rsidRPr="00805780">
        <w:rPr>
          <w:rFonts w:ascii="Times New Roman" w:hAnsi="Times New Roman" w:cs="Times New Roman"/>
          <w:sz w:val="24"/>
          <w:szCs w:val="24"/>
        </w:rPr>
        <w:t>Элементы нечеткой логики.</w:t>
      </w:r>
      <w:r w:rsidR="00805780">
        <w:rPr>
          <w:rFonts w:ascii="Times New Roman" w:hAnsi="Times New Roman" w:cs="Times New Roman"/>
          <w:sz w:val="24"/>
          <w:szCs w:val="24"/>
        </w:rPr>
        <w:t xml:space="preserve"> </w:t>
      </w:r>
      <w:r w:rsidR="00805780" w:rsidRPr="00805780">
        <w:rPr>
          <w:rFonts w:ascii="Times New Roman" w:hAnsi="Times New Roman" w:cs="Times New Roman"/>
          <w:sz w:val="24"/>
          <w:szCs w:val="24"/>
        </w:rPr>
        <w:t>Нечеткий вывод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BA4969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Савонюк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07F22A29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70482947" w14:textId="1B648673" w:rsidR="005361F8" w:rsidRDefault="005361F8" w:rsidP="00AB7EF8">
      <w:pPr>
        <w:rPr>
          <w:rFonts w:ascii="Times New Roman" w:hAnsi="Times New Roman" w:cs="Times New Roman"/>
          <w:sz w:val="24"/>
          <w:szCs w:val="24"/>
        </w:rPr>
      </w:pPr>
    </w:p>
    <w:p w14:paraId="7A86B4C7" w14:textId="77777777" w:rsidR="005361F8" w:rsidRPr="004068B2" w:rsidRDefault="005361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4E4E5EB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1156A7">
        <w:rPr>
          <w:rFonts w:ascii="Times New Roman" w:hAnsi="Times New Roman" w:cs="Times New Roman"/>
          <w:sz w:val="24"/>
          <w:szCs w:val="24"/>
        </w:rPr>
        <w:t>4</w:t>
      </w:r>
    </w:p>
    <w:p w14:paraId="26979481" w14:textId="2CCCE761" w:rsidR="005361F8" w:rsidRDefault="003720AC" w:rsidP="005361F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заданий по</w:t>
      </w:r>
      <w:r w:rsidR="00BA4969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A95737">
        <w:rPr>
          <w:rFonts w:ascii="Times New Roman" w:hAnsi="Times New Roman" w:cs="Times New Roman"/>
          <w:sz w:val="24"/>
          <w:szCs w:val="24"/>
        </w:rPr>
        <w:t>построению нечеткой базы знаний.</w:t>
      </w:r>
    </w:p>
    <w:p w14:paraId="6555ED64" w14:textId="2028E9CA" w:rsidR="00A51C66" w:rsidRDefault="002B31A6" w:rsidP="005361F8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68D8A689" w14:textId="7EA2375D" w:rsidR="00E80FF7" w:rsidRDefault="001737B5" w:rsidP="005361F8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BA4969">
        <w:rPr>
          <w:rFonts w:ascii="Times New Roman" w:hAnsi="Times New Roman" w:cs="Times New Roman"/>
          <w:b/>
          <w:sz w:val="24"/>
          <w:szCs w:val="24"/>
        </w:rPr>
        <w:t xml:space="preserve">2 </w:t>
      </w:r>
    </w:p>
    <w:p w14:paraId="4776FBBA" w14:textId="3AA3F659" w:rsidR="001737B5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DDB7E3" w14:textId="2C8849CA" w:rsidR="005361F8" w:rsidRDefault="00805780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780">
        <w:rPr>
          <w:rFonts w:ascii="Times New Roman" w:hAnsi="Times New Roman" w:cs="Times New Roman"/>
          <w:bCs/>
          <w:sz w:val="24"/>
          <w:szCs w:val="24"/>
        </w:rPr>
        <w:t>Построить нечеткую базу знаний (использовать не менее 3 лингвистических переменных) для задачи распределения нагрузок спортсмена (соотношение нагрузок, физического состояния, потребляемых калорий и т.д.), проверить ее на полноту и произвести нечеткий вывод для конкретных значений (выбрать случайным образом).</w:t>
      </w:r>
    </w:p>
    <w:p w14:paraId="2D849632" w14:textId="77777777" w:rsidR="008E71E8" w:rsidRDefault="008E71E8" w:rsidP="008E71E8">
      <w:pPr>
        <w:spacing w:after="0"/>
        <w:ind w:left="-709" w:right="-14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3800D7" w14:textId="68CD7814" w:rsidR="00BA4969" w:rsidRDefault="00BA4969" w:rsidP="008E71E8">
      <w:pPr>
        <w:spacing w:after="0"/>
        <w:ind w:left="-709" w:right="-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969">
        <w:rPr>
          <w:rFonts w:ascii="Times New Roman" w:hAnsi="Times New Roman" w:cs="Times New Roman"/>
          <w:b/>
          <w:sz w:val="24"/>
          <w:szCs w:val="24"/>
        </w:rPr>
        <w:t>Описание процесса решения.</w:t>
      </w:r>
    </w:p>
    <w:p w14:paraId="5B0039A8" w14:textId="77777777" w:rsidR="00BA4969" w:rsidRPr="00BA4969" w:rsidRDefault="00BA4969" w:rsidP="008E71E8">
      <w:pPr>
        <w:spacing w:after="0"/>
        <w:ind w:left="-709" w:right="-14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DE01C4" w14:textId="77777777" w:rsidR="00805780" w:rsidRPr="00805780" w:rsidRDefault="00805780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780">
        <w:rPr>
          <w:rFonts w:ascii="Times New Roman" w:hAnsi="Times New Roman" w:cs="Times New Roman"/>
          <w:bCs/>
          <w:sz w:val="24"/>
          <w:szCs w:val="24"/>
        </w:rPr>
        <w:t>Для построения нечеткой базы знаний и реализации логического вывода необходимо выполнить следующее:</w:t>
      </w:r>
    </w:p>
    <w:p w14:paraId="65C114D1" w14:textId="09B47F57" w:rsidR="00805780" w:rsidRPr="00805780" w:rsidRDefault="00805780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780">
        <w:rPr>
          <w:rFonts w:ascii="Times New Roman" w:hAnsi="Times New Roman" w:cs="Times New Roman"/>
          <w:bCs/>
          <w:sz w:val="24"/>
          <w:szCs w:val="24"/>
        </w:rPr>
        <w:t>1)</w:t>
      </w:r>
      <w:r w:rsidRPr="00805780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805780">
        <w:rPr>
          <w:rFonts w:ascii="Times New Roman" w:hAnsi="Times New Roman" w:cs="Times New Roman"/>
          <w:bCs/>
          <w:sz w:val="24"/>
          <w:szCs w:val="24"/>
        </w:rPr>
        <w:t>Сформулировать  на</w:t>
      </w:r>
      <w:proofErr w:type="gramEnd"/>
      <w:r w:rsidRPr="00805780">
        <w:rPr>
          <w:rFonts w:ascii="Times New Roman" w:hAnsi="Times New Roman" w:cs="Times New Roman"/>
          <w:bCs/>
          <w:sz w:val="24"/>
          <w:szCs w:val="24"/>
        </w:rPr>
        <w:t xml:space="preserve">  естественном  языке в виде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5780">
        <w:rPr>
          <w:rFonts w:ascii="Times New Roman" w:hAnsi="Times New Roman" w:cs="Times New Roman"/>
          <w:bCs/>
          <w:sz w:val="24"/>
          <w:szCs w:val="24"/>
        </w:rPr>
        <w:t>предложений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5780">
        <w:rPr>
          <w:rFonts w:ascii="Times New Roman" w:hAnsi="Times New Roman" w:cs="Times New Roman"/>
          <w:bCs/>
          <w:sz w:val="24"/>
          <w:szCs w:val="24"/>
        </w:rPr>
        <w:t>«Если…, то…» закономерности предметной области.</w:t>
      </w:r>
    </w:p>
    <w:p w14:paraId="68FF5551" w14:textId="2EB075C8" w:rsidR="00805780" w:rsidRPr="00805780" w:rsidRDefault="00805780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780">
        <w:rPr>
          <w:rFonts w:ascii="Times New Roman" w:hAnsi="Times New Roman" w:cs="Times New Roman"/>
          <w:bCs/>
          <w:sz w:val="24"/>
          <w:szCs w:val="24"/>
        </w:rPr>
        <w:t>2)</w:t>
      </w:r>
      <w:r w:rsidRPr="00805780">
        <w:rPr>
          <w:rFonts w:ascii="Times New Roman" w:hAnsi="Times New Roman" w:cs="Times New Roman"/>
          <w:bCs/>
          <w:sz w:val="24"/>
          <w:szCs w:val="24"/>
        </w:rPr>
        <w:tab/>
        <w:t>Выделить из этих предложений лингвистические переменные, их значения (построить их функции принадлежности), высказывания различных видов, формализовать нечеткие правила.</w:t>
      </w:r>
    </w:p>
    <w:p w14:paraId="2678EA68" w14:textId="77777777" w:rsidR="00805780" w:rsidRPr="00805780" w:rsidRDefault="00805780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780">
        <w:rPr>
          <w:rFonts w:ascii="Times New Roman" w:hAnsi="Times New Roman" w:cs="Times New Roman"/>
          <w:bCs/>
          <w:sz w:val="24"/>
          <w:szCs w:val="24"/>
        </w:rPr>
        <w:t>3)</w:t>
      </w:r>
      <w:r w:rsidRPr="00805780">
        <w:rPr>
          <w:rFonts w:ascii="Times New Roman" w:hAnsi="Times New Roman" w:cs="Times New Roman"/>
          <w:bCs/>
          <w:sz w:val="24"/>
          <w:szCs w:val="24"/>
        </w:rPr>
        <w:tab/>
        <w:t>Проверить полученную базу знаний на полноту.</w:t>
      </w:r>
    </w:p>
    <w:p w14:paraId="07C5536E" w14:textId="77777777" w:rsidR="00805780" w:rsidRPr="00805780" w:rsidRDefault="00805780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780">
        <w:rPr>
          <w:rFonts w:ascii="Times New Roman" w:hAnsi="Times New Roman" w:cs="Times New Roman"/>
          <w:bCs/>
          <w:sz w:val="24"/>
          <w:szCs w:val="24"/>
        </w:rPr>
        <w:t>4)</w:t>
      </w:r>
      <w:r w:rsidRPr="00805780">
        <w:rPr>
          <w:rFonts w:ascii="Times New Roman" w:hAnsi="Times New Roman" w:cs="Times New Roman"/>
          <w:bCs/>
          <w:sz w:val="24"/>
          <w:szCs w:val="24"/>
        </w:rPr>
        <w:tab/>
        <w:t xml:space="preserve">Провести </w:t>
      </w:r>
      <w:proofErr w:type="spellStart"/>
      <w:r w:rsidRPr="00805780">
        <w:rPr>
          <w:rFonts w:ascii="Times New Roman" w:hAnsi="Times New Roman" w:cs="Times New Roman"/>
          <w:bCs/>
          <w:sz w:val="24"/>
          <w:szCs w:val="24"/>
        </w:rPr>
        <w:t>фаззификацию</w:t>
      </w:r>
      <w:proofErr w:type="spellEnd"/>
      <w:r w:rsidRPr="00805780">
        <w:rPr>
          <w:rFonts w:ascii="Times New Roman" w:hAnsi="Times New Roman" w:cs="Times New Roman"/>
          <w:bCs/>
          <w:sz w:val="24"/>
          <w:szCs w:val="24"/>
        </w:rPr>
        <w:t xml:space="preserve"> (входные данные выбираем случайным образом).</w:t>
      </w:r>
    </w:p>
    <w:p w14:paraId="381E468D" w14:textId="77777777" w:rsidR="00805780" w:rsidRPr="00805780" w:rsidRDefault="00805780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780">
        <w:rPr>
          <w:rFonts w:ascii="Times New Roman" w:hAnsi="Times New Roman" w:cs="Times New Roman"/>
          <w:bCs/>
          <w:sz w:val="24"/>
          <w:szCs w:val="24"/>
        </w:rPr>
        <w:t>5)</w:t>
      </w:r>
      <w:r w:rsidRPr="00805780">
        <w:rPr>
          <w:rFonts w:ascii="Times New Roman" w:hAnsi="Times New Roman" w:cs="Times New Roman"/>
          <w:bCs/>
          <w:sz w:val="24"/>
          <w:szCs w:val="24"/>
        </w:rPr>
        <w:tab/>
        <w:t xml:space="preserve">Провести агрегирование </w:t>
      </w:r>
      <w:proofErr w:type="spellStart"/>
      <w:r w:rsidRPr="00805780">
        <w:rPr>
          <w:rFonts w:ascii="Times New Roman" w:hAnsi="Times New Roman" w:cs="Times New Roman"/>
          <w:bCs/>
          <w:sz w:val="24"/>
          <w:szCs w:val="24"/>
        </w:rPr>
        <w:t>подусловий</w:t>
      </w:r>
      <w:proofErr w:type="spellEnd"/>
      <w:r w:rsidRPr="00805780">
        <w:rPr>
          <w:rFonts w:ascii="Times New Roman" w:hAnsi="Times New Roman" w:cs="Times New Roman"/>
          <w:bCs/>
          <w:sz w:val="24"/>
          <w:szCs w:val="24"/>
        </w:rPr>
        <w:t xml:space="preserve"> и активизацию </w:t>
      </w:r>
      <w:proofErr w:type="spellStart"/>
      <w:r w:rsidRPr="00805780">
        <w:rPr>
          <w:rFonts w:ascii="Times New Roman" w:hAnsi="Times New Roman" w:cs="Times New Roman"/>
          <w:bCs/>
          <w:sz w:val="24"/>
          <w:szCs w:val="24"/>
        </w:rPr>
        <w:t>подзаключений</w:t>
      </w:r>
      <w:proofErr w:type="spellEnd"/>
      <w:r w:rsidRPr="00805780">
        <w:rPr>
          <w:rFonts w:ascii="Times New Roman" w:hAnsi="Times New Roman" w:cs="Times New Roman"/>
          <w:bCs/>
          <w:sz w:val="24"/>
          <w:szCs w:val="24"/>
        </w:rPr>
        <w:t>.</w:t>
      </w:r>
    </w:p>
    <w:p w14:paraId="7C8573C6" w14:textId="77777777" w:rsidR="00805780" w:rsidRPr="00805780" w:rsidRDefault="00805780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780">
        <w:rPr>
          <w:rFonts w:ascii="Times New Roman" w:hAnsi="Times New Roman" w:cs="Times New Roman"/>
          <w:bCs/>
          <w:sz w:val="24"/>
          <w:szCs w:val="24"/>
        </w:rPr>
        <w:t>6)</w:t>
      </w:r>
      <w:r w:rsidRPr="00805780">
        <w:rPr>
          <w:rFonts w:ascii="Times New Roman" w:hAnsi="Times New Roman" w:cs="Times New Roman"/>
          <w:bCs/>
          <w:sz w:val="24"/>
          <w:szCs w:val="24"/>
        </w:rPr>
        <w:tab/>
        <w:t>Провести аккумулирование заключений.</w:t>
      </w:r>
    </w:p>
    <w:p w14:paraId="79482792" w14:textId="26B769FE" w:rsidR="00805780" w:rsidRPr="00BA4969" w:rsidRDefault="00805780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780">
        <w:rPr>
          <w:rFonts w:ascii="Times New Roman" w:hAnsi="Times New Roman" w:cs="Times New Roman"/>
          <w:bCs/>
          <w:sz w:val="24"/>
          <w:szCs w:val="24"/>
        </w:rPr>
        <w:t>7)</w:t>
      </w:r>
      <w:r w:rsidRPr="00805780">
        <w:rPr>
          <w:rFonts w:ascii="Times New Roman" w:hAnsi="Times New Roman" w:cs="Times New Roman"/>
          <w:bCs/>
          <w:sz w:val="24"/>
          <w:szCs w:val="24"/>
        </w:rPr>
        <w:tab/>
        <w:t xml:space="preserve">Провести </w:t>
      </w:r>
      <w:proofErr w:type="spellStart"/>
      <w:r w:rsidRPr="00805780">
        <w:rPr>
          <w:rFonts w:ascii="Times New Roman" w:hAnsi="Times New Roman" w:cs="Times New Roman"/>
          <w:bCs/>
          <w:sz w:val="24"/>
          <w:szCs w:val="24"/>
        </w:rPr>
        <w:t>дефаззицикацию</w:t>
      </w:r>
      <w:proofErr w:type="spellEnd"/>
      <w:r w:rsidRPr="00805780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7CA441" w14:textId="68A23E72" w:rsidR="005361F8" w:rsidRDefault="00BA4969" w:rsidP="008E71E8">
      <w:pPr>
        <w:spacing w:after="0"/>
        <w:ind w:left="-709" w:right="-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969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0E5BD2F4" w14:textId="4304FADC" w:rsidR="00805780" w:rsidRPr="00805780" w:rsidRDefault="00805780" w:rsidP="008E71E8">
      <w:pPr>
        <w:pStyle w:val="a6"/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2" w:name="_Hlk161141206"/>
      <w:r w:rsidRPr="00805780">
        <w:rPr>
          <w:rFonts w:ascii="Times New Roman" w:hAnsi="Times New Roman" w:cs="Times New Roman"/>
          <w:bCs/>
          <w:sz w:val="24"/>
          <w:szCs w:val="24"/>
        </w:rPr>
        <w:t xml:space="preserve">1)Предложения, описывающие </w:t>
      </w:r>
      <w:proofErr w:type="gramStart"/>
      <w:r w:rsidRPr="00805780">
        <w:rPr>
          <w:rFonts w:ascii="Times New Roman" w:hAnsi="Times New Roman" w:cs="Times New Roman"/>
          <w:bCs/>
          <w:sz w:val="24"/>
          <w:szCs w:val="24"/>
        </w:rPr>
        <w:t>данную задачу</w:t>
      </w:r>
      <w:proofErr w:type="gramEnd"/>
      <w:r w:rsidRPr="00805780">
        <w:rPr>
          <w:rFonts w:ascii="Times New Roman" w:hAnsi="Times New Roman" w:cs="Times New Roman"/>
          <w:bCs/>
          <w:sz w:val="24"/>
          <w:szCs w:val="24"/>
        </w:rPr>
        <w:t xml:space="preserve"> могут быть такими:</w:t>
      </w:r>
    </w:p>
    <w:bookmarkEnd w:id="2"/>
    <w:p w14:paraId="3BD2119D" w14:textId="77777777" w:rsidR="00F1382A" w:rsidRPr="00F1382A" w:rsidRDefault="00F1382A" w:rsidP="008E71E8">
      <w:pPr>
        <w:numPr>
          <w:ilvl w:val="0"/>
          <w:numId w:val="29"/>
        </w:numPr>
        <w:tabs>
          <w:tab w:val="clear" w:pos="720"/>
          <w:tab w:val="num" w:pos="-142"/>
        </w:tabs>
        <w:spacing w:after="0"/>
        <w:ind w:left="0" w:right="-14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382A">
        <w:rPr>
          <w:rFonts w:ascii="Times New Roman" w:hAnsi="Times New Roman" w:cs="Times New Roman"/>
          <w:bCs/>
          <w:sz w:val="24"/>
          <w:szCs w:val="24"/>
        </w:rPr>
        <w:t>Если нагрузка высокая, то физическое состояние улучшается.</w:t>
      </w:r>
    </w:p>
    <w:p w14:paraId="04FA9239" w14:textId="77777777" w:rsidR="00F1382A" w:rsidRPr="00F1382A" w:rsidRDefault="00F1382A" w:rsidP="008E71E8">
      <w:pPr>
        <w:numPr>
          <w:ilvl w:val="0"/>
          <w:numId w:val="29"/>
        </w:numPr>
        <w:tabs>
          <w:tab w:val="clear" w:pos="720"/>
          <w:tab w:val="num" w:pos="-142"/>
        </w:tabs>
        <w:spacing w:after="0"/>
        <w:ind w:left="0" w:right="-14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382A">
        <w:rPr>
          <w:rFonts w:ascii="Times New Roman" w:hAnsi="Times New Roman" w:cs="Times New Roman"/>
          <w:bCs/>
          <w:sz w:val="24"/>
          <w:szCs w:val="24"/>
        </w:rPr>
        <w:t>Если физическое состояние хорошее, то потребляемые калории увеличиваются.</w:t>
      </w:r>
    </w:p>
    <w:p w14:paraId="1BC8548C" w14:textId="77777777" w:rsidR="00F1382A" w:rsidRPr="00F1382A" w:rsidRDefault="00F1382A" w:rsidP="008E71E8">
      <w:pPr>
        <w:numPr>
          <w:ilvl w:val="0"/>
          <w:numId w:val="29"/>
        </w:numPr>
        <w:tabs>
          <w:tab w:val="clear" w:pos="720"/>
          <w:tab w:val="num" w:pos="-142"/>
        </w:tabs>
        <w:spacing w:after="0"/>
        <w:ind w:left="0" w:right="-14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382A">
        <w:rPr>
          <w:rFonts w:ascii="Times New Roman" w:hAnsi="Times New Roman" w:cs="Times New Roman"/>
          <w:bCs/>
          <w:sz w:val="24"/>
          <w:szCs w:val="24"/>
        </w:rPr>
        <w:t>Если потребляемые калории высокие, то нагрузка может быть увеличена.</w:t>
      </w:r>
    </w:p>
    <w:p w14:paraId="6F604F68" w14:textId="77777777" w:rsidR="00F1382A" w:rsidRPr="00F1382A" w:rsidRDefault="00F1382A" w:rsidP="008E71E8">
      <w:pPr>
        <w:numPr>
          <w:ilvl w:val="0"/>
          <w:numId w:val="29"/>
        </w:numPr>
        <w:tabs>
          <w:tab w:val="clear" w:pos="720"/>
          <w:tab w:val="num" w:pos="-142"/>
        </w:tabs>
        <w:spacing w:after="0"/>
        <w:ind w:left="0" w:right="-14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382A">
        <w:rPr>
          <w:rFonts w:ascii="Times New Roman" w:hAnsi="Times New Roman" w:cs="Times New Roman"/>
          <w:bCs/>
          <w:sz w:val="24"/>
          <w:szCs w:val="24"/>
        </w:rPr>
        <w:t>Если нагрузка низкая, то физическое состояние ухудшается.</w:t>
      </w:r>
    </w:p>
    <w:p w14:paraId="5CD32CBC" w14:textId="77777777" w:rsidR="00F1382A" w:rsidRPr="00F1382A" w:rsidRDefault="00F1382A" w:rsidP="008E71E8">
      <w:pPr>
        <w:numPr>
          <w:ilvl w:val="0"/>
          <w:numId w:val="29"/>
        </w:numPr>
        <w:tabs>
          <w:tab w:val="clear" w:pos="720"/>
          <w:tab w:val="num" w:pos="-142"/>
        </w:tabs>
        <w:spacing w:after="0"/>
        <w:ind w:left="0" w:right="-14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382A">
        <w:rPr>
          <w:rFonts w:ascii="Times New Roman" w:hAnsi="Times New Roman" w:cs="Times New Roman"/>
          <w:bCs/>
          <w:sz w:val="24"/>
          <w:szCs w:val="24"/>
        </w:rPr>
        <w:t>Если физическое состояние плохое, то потребляемые калории уменьшаются.</w:t>
      </w:r>
    </w:p>
    <w:p w14:paraId="2C680E20" w14:textId="77777777" w:rsidR="00F1382A" w:rsidRPr="00F1382A" w:rsidRDefault="00F1382A" w:rsidP="008E71E8">
      <w:pPr>
        <w:numPr>
          <w:ilvl w:val="0"/>
          <w:numId w:val="29"/>
        </w:numPr>
        <w:tabs>
          <w:tab w:val="clear" w:pos="720"/>
          <w:tab w:val="num" w:pos="-142"/>
        </w:tabs>
        <w:spacing w:after="0"/>
        <w:ind w:left="0" w:right="-14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382A">
        <w:rPr>
          <w:rFonts w:ascii="Times New Roman" w:hAnsi="Times New Roman" w:cs="Times New Roman"/>
          <w:bCs/>
          <w:sz w:val="24"/>
          <w:szCs w:val="24"/>
        </w:rPr>
        <w:t>Если потребляемые калории низкие, то нагрузка должна быть уменьшена.</w:t>
      </w:r>
    </w:p>
    <w:p w14:paraId="2EF2B5B2" w14:textId="77777777" w:rsidR="00F1382A" w:rsidRPr="00F1382A" w:rsidRDefault="00F1382A" w:rsidP="008E71E8">
      <w:pPr>
        <w:numPr>
          <w:ilvl w:val="0"/>
          <w:numId w:val="29"/>
        </w:numPr>
        <w:tabs>
          <w:tab w:val="clear" w:pos="720"/>
          <w:tab w:val="left" w:pos="-142"/>
        </w:tabs>
        <w:spacing w:after="0"/>
        <w:ind w:left="0" w:right="-14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382A">
        <w:rPr>
          <w:rFonts w:ascii="Times New Roman" w:hAnsi="Times New Roman" w:cs="Times New Roman"/>
          <w:bCs/>
          <w:sz w:val="24"/>
          <w:szCs w:val="24"/>
        </w:rPr>
        <w:t>Если нагрузка и потребляемые калории оптимальны, то физическое состояние сохраняется на хорошем уровне.</w:t>
      </w:r>
    </w:p>
    <w:p w14:paraId="30313FDD" w14:textId="77777777" w:rsidR="00F1382A" w:rsidRPr="00F1382A" w:rsidRDefault="00F1382A" w:rsidP="008E71E8">
      <w:pPr>
        <w:numPr>
          <w:ilvl w:val="0"/>
          <w:numId w:val="29"/>
        </w:numPr>
        <w:tabs>
          <w:tab w:val="clear" w:pos="720"/>
          <w:tab w:val="num" w:pos="-142"/>
        </w:tabs>
        <w:spacing w:after="0"/>
        <w:ind w:left="0" w:right="-14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382A">
        <w:rPr>
          <w:rFonts w:ascii="Times New Roman" w:hAnsi="Times New Roman" w:cs="Times New Roman"/>
          <w:bCs/>
          <w:sz w:val="24"/>
          <w:szCs w:val="24"/>
        </w:rPr>
        <w:t>Если физическое состояние ухудшается, то нагрузка должна быть уменьшена или потребляемые калории увеличены.</w:t>
      </w:r>
    </w:p>
    <w:p w14:paraId="6C6BBEB9" w14:textId="77777777" w:rsidR="00F1382A" w:rsidRPr="00F1382A" w:rsidRDefault="00F1382A" w:rsidP="008E71E8">
      <w:pPr>
        <w:numPr>
          <w:ilvl w:val="0"/>
          <w:numId w:val="29"/>
        </w:numPr>
        <w:tabs>
          <w:tab w:val="clear" w:pos="720"/>
          <w:tab w:val="num" w:pos="-142"/>
        </w:tabs>
        <w:spacing w:after="0"/>
        <w:ind w:left="0" w:right="-14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382A">
        <w:rPr>
          <w:rFonts w:ascii="Times New Roman" w:hAnsi="Times New Roman" w:cs="Times New Roman"/>
          <w:bCs/>
          <w:sz w:val="24"/>
          <w:szCs w:val="24"/>
        </w:rPr>
        <w:t>Если потребляемые калории недостаточны, то физическое состояние ухудшается и нагрузка должна быть уменьшена.</w:t>
      </w:r>
    </w:p>
    <w:p w14:paraId="3F98DDA8" w14:textId="55B26FE6" w:rsidR="00084AA5" w:rsidRDefault="00F1382A" w:rsidP="008E71E8">
      <w:pPr>
        <w:numPr>
          <w:ilvl w:val="0"/>
          <w:numId w:val="29"/>
        </w:numPr>
        <w:tabs>
          <w:tab w:val="clear" w:pos="720"/>
          <w:tab w:val="num" w:pos="-142"/>
        </w:tabs>
        <w:spacing w:after="0"/>
        <w:ind w:left="0" w:right="-14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382A">
        <w:rPr>
          <w:rFonts w:ascii="Times New Roman" w:hAnsi="Times New Roman" w:cs="Times New Roman"/>
          <w:bCs/>
          <w:sz w:val="24"/>
          <w:szCs w:val="24"/>
        </w:rPr>
        <w:t>Если нагрузка чрезмерная, то физическое состояние ухудшается и потребляемые калории должны быть увеличены.</w:t>
      </w:r>
    </w:p>
    <w:p w14:paraId="1D65F362" w14:textId="5B014457" w:rsidR="00084AA5" w:rsidRDefault="00084AA5" w:rsidP="008E71E8">
      <w:pPr>
        <w:pStyle w:val="a6"/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805780">
        <w:rPr>
          <w:rFonts w:ascii="Times New Roman" w:hAnsi="Times New Roman" w:cs="Times New Roman"/>
          <w:bCs/>
          <w:sz w:val="24"/>
          <w:szCs w:val="24"/>
        </w:rPr>
        <w:t>)</w:t>
      </w:r>
      <w:r w:rsidRPr="00084AA5">
        <w:t xml:space="preserve"> </w:t>
      </w:r>
      <w:r w:rsidRPr="00084AA5">
        <w:rPr>
          <w:rFonts w:ascii="Times New Roman" w:hAnsi="Times New Roman" w:cs="Times New Roman"/>
          <w:bCs/>
          <w:sz w:val="24"/>
          <w:szCs w:val="24"/>
        </w:rPr>
        <w:t>Выделим из предложений лингвистические переменные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4A684CFD" w14:textId="439FA8CA" w:rsidR="00EB46B5" w:rsidRPr="00EB46B5" w:rsidRDefault="00EB46B5" w:rsidP="008E71E8">
      <w:pPr>
        <w:pStyle w:val="a6"/>
        <w:numPr>
          <w:ilvl w:val="0"/>
          <w:numId w:val="31"/>
        </w:numPr>
        <w:tabs>
          <w:tab w:val="clear" w:pos="720"/>
          <w:tab w:val="num" w:pos="0"/>
        </w:tabs>
        <w:ind w:left="0" w:right="-14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46B5">
        <w:rPr>
          <w:rFonts w:ascii="Times New Roman" w:hAnsi="Times New Roman" w:cs="Times New Roman"/>
          <w:bCs/>
          <w:sz w:val="24"/>
          <w:szCs w:val="24"/>
        </w:rPr>
        <w:t>Входная переменная: "Физическое состояние" Терм-множество T</w:t>
      </w:r>
      <w:proofErr w:type="gramStart"/>
      <w:r w:rsidRPr="00EB46B5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EB46B5">
        <w:rPr>
          <w:rFonts w:ascii="Times New Roman" w:hAnsi="Times New Roman" w:cs="Times New Roman"/>
          <w:bCs/>
          <w:sz w:val="24"/>
          <w:szCs w:val="24"/>
        </w:rPr>
        <w:t>"плохое", "среднее", "отличное") Базовое множество X=[0, 10] (уровень физической подготовки)</w:t>
      </w:r>
    </w:p>
    <w:p w14:paraId="1E5E7255" w14:textId="77777777" w:rsidR="00EB46B5" w:rsidRPr="00EB46B5" w:rsidRDefault="00EB46B5" w:rsidP="008E71E8">
      <w:pPr>
        <w:pStyle w:val="a6"/>
        <w:numPr>
          <w:ilvl w:val="0"/>
          <w:numId w:val="31"/>
        </w:numPr>
        <w:tabs>
          <w:tab w:val="clear" w:pos="720"/>
          <w:tab w:val="num" w:pos="0"/>
        </w:tabs>
        <w:ind w:left="0" w:right="-14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46B5">
        <w:rPr>
          <w:rFonts w:ascii="Times New Roman" w:hAnsi="Times New Roman" w:cs="Times New Roman"/>
          <w:bCs/>
          <w:sz w:val="24"/>
          <w:szCs w:val="24"/>
        </w:rPr>
        <w:t>Входная переменная: "Потребляемые калории" Терм-множество T</w:t>
      </w:r>
      <w:proofErr w:type="gramStart"/>
      <w:r w:rsidRPr="00EB46B5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EB46B5">
        <w:rPr>
          <w:rFonts w:ascii="Times New Roman" w:hAnsi="Times New Roman" w:cs="Times New Roman"/>
          <w:bCs/>
          <w:sz w:val="24"/>
          <w:szCs w:val="24"/>
        </w:rPr>
        <w:t>"низкий", "средний", "высокий") Базовое множество X=[1000, 5000] (количество потребляемых калорий в день)</w:t>
      </w:r>
    </w:p>
    <w:p w14:paraId="7591EC69" w14:textId="2F8CF567" w:rsidR="00EB46B5" w:rsidRDefault="00EB46B5" w:rsidP="008E71E8">
      <w:pPr>
        <w:pStyle w:val="a6"/>
        <w:numPr>
          <w:ilvl w:val="0"/>
          <w:numId w:val="31"/>
        </w:numPr>
        <w:tabs>
          <w:tab w:val="clear" w:pos="720"/>
          <w:tab w:val="num" w:pos="0"/>
        </w:tabs>
        <w:ind w:left="0" w:right="-143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46B5">
        <w:rPr>
          <w:rFonts w:ascii="Times New Roman" w:hAnsi="Times New Roman" w:cs="Times New Roman"/>
          <w:bCs/>
          <w:sz w:val="24"/>
          <w:szCs w:val="24"/>
        </w:rPr>
        <w:lastRenderedPageBreak/>
        <w:t>Выходная переменная: "Уровень нагрузки" Терм-множество T</w:t>
      </w:r>
      <w:proofErr w:type="gramStart"/>
      <w:r w:rsidRPr="00EB46B5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EB46B5">
        <w:rPr>
          <w:rFonts w:ascii="Times New Roman" w:hAnsi="Times New Roman" w:cs="Times New Roman"/>
          <w:bCs/>
          <w:sz w:val="24"/>
          <w:szCs w:val="24"/>
        </w:rPr>
        <w:t>"</w:t>
      </w:r>
      <w:r w:rsidR="00256924">
        <w:rPr>
          <w:rFonts w:ascii="Times New Roman" w:hAnsi="Times New Roman" w:cs="Times New Roman"/>
          <w:bCs/>
          <w:sz w:val="24"/>
          <w:szCs w:val="24"/>
        </w:rPr>
        <w:t>Низкий</w:t>
      </w:r>
      <w:r w:rsidRPr="00EB46B5">
        <w:rPr>
          <w:rFonts w:ascii="Times New Roman" w:hAnsi="Times New Roman" w:cs="Times New Roman"/>
          <w:bCs/>
          <w:sz w:val="24"/>
          <w:szCs w:val="24"/>
        </w:rPr>
        <w:t>", "</w:t>
      </w:r>
      <w:r w:rsidR="00256924">
        <w:rPr>
          <w:rFonts w:ascii="Times New Roman" w:hAnsi="Times New Roman" w:cs="Times New Roman"/>
          <w:bCs/>
          <w:sz w:val="24"/>
          <w:szCs w:val="24"/>
        </w:rPr>
        <w:t>Средний</w:t>
      </w:r>
      <w:r w:rsidRPr="00EB46B5">
        <w:rPr>
          <w:rFonts w:ascii="Times New Roman" w:hAnsi="Times New Roman" w:cs="Times New Roman"/>
          <w:bCs/>
          <w:sz w:val="24"/>
          <w:szCs w:val="24"/>
        </w:rPr>
        <w:t>", "</w:t>
      </w:r>
      <w:r w:rsidR="00256924">
        <w:rPr>
          <w:rFonts w:ascii="Times New Roman" w:hAnsi="Times New Roman" w:cs="Times New Roman"/>
          <w:bCs/>
          <w:sz w:val="24"/>
          <w:szCs w:val="24"/>
        </w:rPr>
        <w:t>В</w:t>
      </w:r>
      <w:r w:rsidRPr="00EB46B5">
        <w:rPr>
          <w:rFonts w:ascii="Times New Roman" w:hAnsi="Times New Roman" w:cs="Times New Roman"/>
          <w:bCs/>
          <w:sz w:val="24"/>
          <w:szCs w:val="24"/>
        </w:rPr>
        <w:t>ысок</w:t>
      </w:r>
      <w:r w:rsidR="00256924">
        <w:rPr>
          <w:rFonts w:ascii="Times New Roman" w:hAnsi="Times New Roman" w:cs="Times New Roman"/>
          <w:bCs/>
          <w:sz w:val="24"/>
          <w:szCs w:val="24"/>
        </w:rPr>
        <w:t>ий</w:t>
      </w:r>
      <w:r w:rsidRPr="00EB46B5">
        <w:rPr>
          <w:rFonts w:ascii="Times New Roman" w:hAnsi="Times New Roman" w:cs="Times New Roman"/>
          <w:bCs/>
          <w:sz w:val="24"/>
          <w:szCs w:val="24"/>
        </w:rPr>
        <w:t>") Базовое множество X=[0, 100] (процент от максимально возможной нагрузки)</w:t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67C007E0" w14:textId="4413D045" w:rsidR="00EB46B5" w:rsidRDefault="00EB46B5" w:rsidP="008E71E8">
      <w:pPr>
        <w:pStyle w:val="a6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46B5">
        <w:rPr>
          <w:rFonts w:ascii="Times New Roman" w:hAnsi="Times New Roman" w:cs="Times New Roman"/>
          <w:bCs/>
          <w:sz w:val="24"/>
          <w:szCs w:val="24"/>
        </w:rPr>
        <w:t>Для полного задания лингвистической переменной необходимо определить нечеткие переменные, входящие в Т:</w:t>
      </w:r>
    </w:p>
    <w:p w14:paraId="090F0574" w14:textId="77777777" w:rsidR="00F807BB" w:rsidRDefault="00F807BB" w:rsidP="008E71E8">
      <w:pPr>
        <w:pStyle w:val="a6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  <w:sectPr w:rsidR="00F807BB" w:rsidSect="00BE61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29C806" w14:textId="61760E4A" w:rsidR="00EB46B5" w:rsidRDefault="00EB46B5" w:rsidP="008E71E8">
      <w:pPr>
        <w:pStyle w:val="a6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46B5">
        <w:rPr>
          <w:rFonts w:ascii="Times New Roman" w:hAnsi="Times New Roman" w:cs="Times New Roman"/>
          <w:bCs/>
          <w:sz w:val="24"/>
          <w:szCs w:val="24"/>
        </w:rPr>
        <w:t>Физическое состояние спортсмена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4C50C00C" w14:textId="7A724AC5" w:rsidR="00EB46B5" w:rsidRPr="00EB46B5" w:rsidRDefault="00D52D79" w:rsidP="00A95737">
      <w:pPr>
        <w:pStyle w:val="a6"/>
        <w:ind w:left="-709" w:right="-284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7CD2D7" wp14:editId="1C6D8102">
            <wp:extent cx="3136613" cy="39052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79" cy="392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73A8" w14:textId="365D3684" w:rsidR="00D52D79" w:rsidRDefault="00D52D79" w:rsidP="00A95737">
      <w:pPr>
        <w:pStyle w:val="a6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Потребляемые калории:</w:t>
      </w:r>
    </w:p>
    <w:p w14:paraId="3101469D" w14:textId="2A1BF4F8" w:rsidR="00F807BB" w:rsidRDefault="00F807BB" w:rsidP="00A95737">
      <w:pPr>
        <w:pStyle w:val="a6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7B9505" wp14:editId="37D737E5">
            <wp:extent cx="3057525" cy="382427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292" cy="384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60FC" w14:textId="77777777" w:rsidR="00F807BB" w:rsidRDefault="00F807BB" w:rsidP="00A95737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  <w:sectPr w:rsidR="00F807BB" w:rsidSect="00A95737">
          <w:type w:val="continuous"/>
          <w:pgSz w:w="11906" w:h="16838"/>
          <w:pgMar w:top="1134" w:right="850" w:bottom="1134" w:left="1701" w:header="708" w:footer="708" w:gutter="0"/>
          <w:cols w:num="2" w:space="1419"/>
          <w:docGrid w:linePitch="360"/>
        </w:sectPr>
      </w:pPr>
    </w:p>
    <w:p w14:paraId="465314D1" w14:textId="76447872" w:rsidR="00084AA5" w:rsidRPr="00805780" w:rsidRDefault="00A95737" w:rsidP="00A95737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46B5">
        <w:rPr>
          <w:rFonts w:ascii="Times New Roman" w:hAnsi="Times New Roman" w:cs="Times New Roman"/>
          <w:bCs/>
          <w:sz w:val="24"/>
          <w:szCs w:val="24"/>
        </w:rPr>
        <w:t>Уровень нагрузки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13D55702" w14:textId="229EA42D" w:rsidR="00C666B6" w:rsidRDefault="00A95737" w:rsidP="00B33AE6">
      <w:pPr>
        <w:ind w:left="-709" w:right="-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5211547" wp14:editId="2B5CADC9">
            <wp:extent cx="6359958" cy="263236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257" cy="26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D23D" w14:textId="77777777" w:rsidR="00C666B6" w:rsidRPr="00B33AE6" w:rsidRDefault="00C666B6" w:rsidP="008E71E8">
      <w:pPr>
        <w:pStyle w:val="af0"/>
        <w:tabs>
          <w:tab w:val="left" w:pos="-426"/>
        </w:tabs>
        <w:kinsoku w:val="0"/>
        <w:overflowPunct w:val="0"/>
        <w:spacing w:before="113" w:line="276" w:lineRule="auto"/>
        <w:ind w:left="-709" w:right="-143"/>
        <w:rPr>
          <w:rFonts w:eastAsiaTheme="minorHAnsi"/>
          <w:bCs/>
          <w:sz w:val="24"/>
          <w:szCs w:val="24"/>
          <w:lang w:eastAsia="en-US"/>
        </w:rPr>
      </w:pPr>
      <w:r w:rsidRPr="00B33AE6">
        <w:rPr>
          <w:rFonts w:eastAsiaTheme="minorHAnsi"/>
          <w:bCs/>
          <w:sz w:val="24"/>
          <w:szCs w:val="24"/>
          <w:lang w:eastAsia="en-US"/>
        </w:rPr>
        <w:t>С учетом выделенных лингвистических переменных, нечеткие правила следующие:</w:t>
      </w:r>
    </w:p>
    <w:p w14:paraId="532E55BE" w14:textId="7A5810E2" w:rsidR="00C666B6" w:rsidRPr="00B33AE6" w:rsidRDefault="00C666B6" w:rsidP="008E71E8">
      <w:pPr>
        <w:pStyle w:val="a6"/>
        <w:widowControl w:val="0"/>
        <w:numPr>
          <w:ilvl w:val="0"/>
          <w:numId w:val="32"/>
        </w:numPr>
        <w:tabs>
          <w:tab w:val="left" w:pos="-426"/>
          <w:tab w:val="left" w:pos="1034"/>
        </w:tabs>
        <w:kinsoku w:val="0"/>
        <w:overflowPunct w:val="0"/>
        <w:autoSpaceDE w:val="0"/>
        <w:autoSpaceDN w:val="0"/>
        <w:adjustRightInd w:val="0"/>
        <w:spacing w:after="0"/>
        <w:ind w:left="-709" w:right="-143" w:firstLine="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B33AE6">
        <w:rPr>
          <w:rFonts w:ascii="Times New Roman" w:hAnsi="Times New Roman" w:cs="Times New Roman"/>
          <w:bCs/>
          <w:sz w:val="24"/>
          <w:szCs w:val="24"/>
        </w:rPr>
        <w:t>Если Физическое состояние = «</w:t>
      </w:r>
      <w:r w:rsidR="00B33AE6" w:rsidRPr="00B33AE6">
        <w:rPr>
          <w:rFonts w:ascii="Times New Roman" w:hAnsi="Times New Roman" w:cs="Times New Roman"/>
          <w:bCs/>
          <w:sz w:val="24"/>
          <w:szCs w:val="24"/>
        </w:rPr>
        <w:t>отличное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» </w:t>
      </w:r>
      <w:r w:rsidR="00D9116D">
        <w:rPr>
          <w:rFonts w:ascii="Times New Roman" w:hAnsi="Times New Roman" w:cs="Times New Roman"/>
          <w:bCs/>
          <w:sz w:val="24"/>
          <w:szCs w:val="24"/>
        </w:rPr>
        <w:t xml:space="preserve">или </w:t>
      </w:r>
      <w:r w:rsidR="00D9116D" w:rsidRPr="00B33AE6">
        <w:rPr>
          <w:rFonts w:ascii="Times New Roman" w:hAnsi="Times New Roman" w:cs="Times New Roman"/>
          <w:bCs/>
          <w:sz w:val="24"/>
          <w:szCs w:val="24"/>
        </w:rPr>
        <w:t>Физическое состояние = «</w:t>
      </w:r>
      <w:proofErr w:type="gramStart"/>
      <w:r w:rsidR="00D9116D">
        <w:rPr>
          <w:rFonts w:ascii="Times New Roman" w:hAnsi="Times New Roman" w:cs="Times New Roman"/>
          <w:bCs/>
          <w:sz w:val="24"/>
          <w:szCs w:val="24"/>
        </w:rPr>
        <w:t>среднее</w:t>
      </w:r>
      <w:r w:rsidR="00D9116D" w:rsidRPr="00B33AE6">
        <w:rPr>
          <w:rFonts w:ascii="Times New Roman" w:hAnsi="Times New Roman" w:cs="Times New Roman"/>
          <w:bCs/>
          <w:sz w:val="24"/>
          <w:szCs w:val="24"/>
        </w:rPr>
        <w:t xml:space="preserve">» </w:t>
      </w:r>
      <w:r w:rsidR="00D9116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3AE6">
        <w:rPr>
          <w:rFonts w:ascii="Times New Roman" w:hAnsi="Times New Roman" w:cs="Times New Roman"/>
          <w:bCs/>
          <w:sz w:val="24"/>
          <w:szCs w:val="24"/>
        </w:rPr>
        <w:t>и</w:t>
      </w:r>
      <w:proofErr w:type="gramEnd"/>
      <w:r w:rsidRPr="00B33A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33AE6" w:rsidRPr="00B33AE6">
        <w:rPr>
          <w:rFonts w:ascii="Times New Roman" w:hAnsi="Times New Roman" w:cs="Times New Roman"/>
          <w:bCs/>
          <w:sz w:val="24"/>
          <w:szCs w:val="24"/>
        </w:rPr>
        <w:t>Потребляемые калории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 = «</w:t>
      </w:r>
      <w:r w:rsidR="00B33AE6" w:rsidRPr="00B33AE6">
        <w:rPr>
          <w:rFonts w:ascii="Times New Roman" w:hAnsi="Times New Roman" w:cs="Times New Roman"/>
          <w:bCs/>
          <w:sz w:val="24"/>
          <w:szCs w:val="24"/>
        </w:rPr>
        <w:t>высокий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», то </w:t>
      </w:r>
      <w:r w:rsidR="00B33AE6" w:rsidRPr="00B33AE6">
        <w:rPr>
          <w:rFonts w:ascii="Times New Roman" w:hAnsi="Times New Roman" w:cs="Times New Roman"/>
          <w:bCs/>
          <w:sz w:val="24"/>
          <w:szCs w:val="24"/>
        </w:rPr>
        <w:t>Уровень нагрузки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 = «</w:t>
      </w:r>
      <w:r w:rsidR="00B33AE6" w:rsidRPr="00B33AE6">
        <w:rPr>
          <w:rFonts w:ascii="Times New Roman" w:hAnsi="Times New Roman" w:cs="Times New Roman"/>
          <w:bCs/>
          <w:sz w:val="24"/>
          <w:szCs w:val="24"/>
        </w:rPr>
        <w:t>высокий</w:t>
      </w:r>
      <w:r w:rsidRPr="00B33AE6">
        <w:rPr>
          <w:rFonts w:ascii="Times New Roman" w:hAnsi="Times New Roman" w:cs="Times New Roman"/>
          <w:bCs/>
          <w:sz w:val="24"/>
          <w:szCs w:val="24"/>
        </w:rPr>
        <w:t>».</w:t>
      </w:r>
    </w:p>
    <w:p w14:paraId="6D4713DC" w14:textId="79F60C50" w:rsidR="00B33AE6" w:rsidRPr="00B33AE6" w:rsidRDefault="00B33AE6" w:rsidP="008E71E8">
      <w:pPr>
        <w:pStyle w:val="a6"/>
        <w:widowControl w:val="0"/>
        <w:numPr>
          <w:ilvl w:val="0"/>
          <w:numId w:val="32"/>
        </w:numPr>
        <w:tabs>
          <w:tab w:val="left" w:pos="-426"/>
          <w:tab w:val="left" w:pos="1034"/>
        </w:tabs>
        <w:kinsoku w:val="0"/>
        <w:overflowPunct w:val="0"/>
        <w:autoSpaceDE w:val="0"/>
        <w:autoSpaceDN w:val="0"/>
        <w:adjustRightInd w:val="0"/>
        <w:spacing w:after="0"/>
        <w:ind w:left="-709" w:right="-143" w:firstLine="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B33AE6">
        <w:rPr>
          <w:rFonts w:ascii="Times New Roman" w:hAnsi="Times New Roman" w:cs="Times New Roman"/>
          <w:bCs/>
          <w:sz w:val="24"/>
          <w:szCs w:val="24"/>
        </w:rPr>
        <w:t xml:space="preserve">Если </w:t>
      </w:r>
      <w:bookmarkStart w:id="3" w:name="_Hlk161145484"/>
      <w:r w:rsidRPr="00B33AE6">
        <w:rPr>
          <w:rFonts w:ascii="Times New Roman" w:hAnsi="Times New Roman" w:cs="Times New Roman"/>
          <w:bCs/>
          <w:sz w:val="24"/>
          <w:szCs w:val="24"/>
        </w:rPr>
        <w:t xml:space="preserve">Физическое состояние </w:t>
      </w:r>
      <w:bookmarkEnd w:id="3"/>
      <w:r w:rsidRPr="00B33AE6">
        <w:rPr>
          <w:rFonts w:ascii="Times New Roman" w:hAnsi="Times New Roman" w:cs="Times New Roman"/>
          <w:bCs/>
          <w:sz w:val="24"/>
          <w:szCs w:val="24"/>
        </w:rPr>
        <w:t>= «среднее»</w:t>
      </w:r>
      <w:r w:rsidR="00D9116D">
        <w:rPr>
          <w:rFonts w:ascii="Times New Roman" w:hAnsi="Times New Roman" w:cs="Times New Roman"/>
          <w:bCs/>
          <w:sz w:val="24"/>
          <w:szCs w:val="24"/>
        </w:rPr>
        <w:t xml:space="preserve"> или Физическое состояние = «плохое»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 и Потребляемые калории = «средний»</w:t>
      </w:r>
      <w:r w:rsidR="00D9116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B33AE6">
        <w:rPr>
          <w:rFonts w:ascii="Times New Roman" w:hAnsi="Times New Roman" w:cs="Times New Roman"/>
          <w:bCs/>
          <w:sz w:val="24"/>
          <w:szCs w:val="24"/>
        </w:rPr>
        <w:t>то Уровень нагрузки = «средний».</w:t>
      </w:r>
    </w:p>
    <w:p w14:paraId="26DBDC3C" w14:textId="164F3FB9" w:rsidR="00B33AE6" w:rsidRPr="00B33AE6" w:rsidRDefault="00B33AE6" w:rsidP="008E71E8">
      <w:pPr>
        <w:pStyle w:val="a6"/>
        <w:widowControl w:val="0"/>
        <w:numPr>
          <w:ilvl w:val="0"/>
          <w:numId w:val="32"/>
        </w:numPr>
        <w:tabs>
          <w:tab w:val="left" w:pos="-426"/>
          <w:tab w:val="left" w:pos="1034"/>
        </w:tabs>
        <w:kinsoku w:val="0"/>
        <w:overflowPunct w:val="0"/>
        <w:autoSpaceDE w:val="0"/>
        <w:autoSpaceDN w:val="0"/>
        <w:adjustRightInd w:val="0"/>
        <w:spacing w:after="0"/>
        <w:ind w:left="-709" w:right="-143" w:firstLine="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B33AE6">
        <w:rPr>
          <w:rFonts w:ascii="Times New Roman" w:hAnsi="Times New Roman" w:cs="Times New Roman"/>
          <w:bCs/>
          <w:sz w:val="24"/>
          <w:szCs w:val="24"/>
        </w:rPr>
        <w:lastRenderedPageBreak/>
        <w:t>Если Физическое состояние = «отличное» и Потребляемые калории = «низкий», то Уровень нагрузки = «</w:t>
      </w:r>
      <w:r w:rsidR="00372B22">
        <w:rPr>
          <w:rFonts w:ascii="Times New Roman" w:hAnsi="Times New Roman" w:cs="Times New Roman"/>
          <w:bCs/>
          <w:sz w:val="24"/>
          <w:szCs w:val="24"/>
        </w:rPr>
        <w:t>низкий</w:t>
      </w:r>
      <w:r w:rsidRPr="00B33AE6">
        <w:rPr>
          <w:rFonts w:ascii="Times New Roman" w:hAnsi="Times New Roman" w:cs="Times New Roman"/>
          <w:bCs/>
          <w:sz w:val="24"/>
          <w:szCs w:val="24"/>
        </w:rPr>
        <w:t>».</w:t>
      </w:r>
    </w:p>
    <w:p w14:paraId="5B9CBC11" w14:textId="01E143FF" w:rsidR="00B33AE6" w:rsidRPr="00B33AE6" w:rsidRDefault="00B33AE6" w:rsidP="008E71E8">
      <w:pPr>
        <w:pStyle w:val="a6"/>
        <w:widowControl w:val="0"/>
        <w:numPr>
          <w:ilvl w:val="0"/>
          <w:numId w:val="32"/>
        </w:numPr>
        <w:tabs>
          <w:tab w:val="left" w:pos="-426"/>
          <w:tab w:val="left" w:pos="1034"/>
        </w:tabs>
        <w:kinsoku w:val="0"/>
        <w:overflowPunct w:val="0"/>
        <w:autoSpaceDE w:val="0"/>
        <w:autoSpaceDN w:val="0"/>
        <w:adjustRightInd w:val="0"/>
        <w:spacing w:after="0"/>
        <w:ind w:left="-709" w:right="-143" w:firstLine="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B33AE6">
        <w:rPr>
          <w:rFonts w:ascii="Times New Roman" w:hAnsi="Times New Roman" w:cs="Times New Roman"/>
          <w:bCs/>
          <w:sz w:val="24"/>
          <w:szCs w:val="24"/>
        </w:rPr>
        <w:t>Если Физическое состояние = «плохое» и Потребляемые калории = «высокий», то Уровень нагрузки = «высокий».</w:t>
      </w:r>
    </w:p>
    <w:p w14:paraId="49F7148A" w14:textId="77777777" w:rsidR="00B33AE6" w:rsidRPr="00B33AE6" w:rsidRDefault="00B33AE6" w:rsidP="008E71E8">
      <w:pPr>
        <w:pStyle w:val="a6"/>
        <w:widowControl w:val="0"/>
        <w:tabs>
          <w:tab w:val="left" w:pos="1034"/>
        </w:tabs>
        <w:kinsoku w:val="0"/>
        <w:overflowPunct w:val="0"/>
        <w:autoSpaceDE w:val="0"/>
        <w:autoSpaceDN w:val="0"/>
        <w:adjustRightInd w:val="0"/>
        <w:spacing w:after="0"/>
        <w:ind w:left="820" w:right="-143"/>
        <w:contextualSpacing w:val="0"/>
        <w:rPr>
          <w:i/>
          <w:iCs/>
          <w:sz w:val="20"/>
          <w:szCs w:val="20"/>
        </w:rPr>
      </w:pPr>
    </w:p>
    <w:p w14:paraId="6045E535" w14:textId="33C1A15C" w:rsidR="00C666B6" w:rsidRDefault="00372B22" w:rsidP="008E71E8">
      <w:pPr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805780">
        <w:rPr>
          <w:rFonts w:ascii="Times New Roman" w:hAnsi="Times New Roman" w:cs="Times New Roman"/>
          <w:bCs/>
          <w:sz w:val="24"/>
          <w:szCs w:val="24"/>
        </w:rPr>
        <w:t>)</w:t>
      </w:r>
      <w:r w:rsidRPr="00084AA5"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Проверим полученную базу на полноту:</w:t>
      </w:r>
    </w:p>
    <w:p w14:paraId="3FD516C5" w14:textId="110A040B" w:rsidR="00372B22" w:rsidRPr="00372B22" w:rsidRDefault="00372B22" w:rsidP="008E71E8">
      <w:pPr>
        <w:pStyle w:val="a6"/>
        <w:widowControl w:val="0"/>
        <w:numPr>
          <w:ilvl w:val="0"/>
          <w:numId w:val="35"/>
        </w:numPr>
        <w:tabs>
          <w:tab w:val="left" w:pos="142"/>
        </w:tabs>
        <w:kinsoku w:val="0"/>
        <w:overflowPunct w:val="0"/>
        <w:autoSpaceDE w:val="0"/>
        <w:autoSpaceDN w:val="0"/>
        <w:adjustRightInd w:val="0"/>
        <w:spacing w:before="34" w:after="0" w:line="271" w:lineRule="auto"/>
        <w:ind w:left="-284" w:right="-143" w:hanging="425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2B22">
        <w:rPr>
          <w:rFonts w:ascii="Times New Roman" w:hAnsi="Times New Roman" w:cs="Times New Roman"/>
          <w:bCs/>
          <w:sz w:val="24"/>
          <w:szCs w:val="24"/>
        </w:rPr>
        <w:t>существует хотя бы одно правило для каждого лингвистического терма выходной переменной (выходная переменная «</w:t>
      </w:r>
      <w:r w:rsidRPr="00B33AE6">
        <w:rPr>
          <w:rFonts w:ascii="Times New Roman" w:hAnsi="Times New Roman" w:cs="Times New Roman"/>
          <w:bCs/>
          <w:sz w:val="24"/>
          <w:szCs w:val="24"/>
        </w:rPr>
        <w:t>Уровень нагрузки</w:t>
      </w:r>
      <w:r w:rsidRPr="00372B22">
        <w:rPr>
          <w:rFonts w:ascii="Times New Roman" w:hAnsi="Times New Roman" w:cs="Times New Roman"/>
          <w:bCs/>
          <w:sz w:val="24"/>
          <w:szCs w:val="24"/>
        </w:rPr>
        <w:t>» имеет 3 терма: «</w:t>
      </w:r>
      <w:r>
        <w:rPr>
          <w:rFonts w:ascii="Times New Roman" w:hAnsi="Times New Roman" w:cs="Times New Roman"/>
          <w:bCs/>
          <w:sz w:val="24"/>
          <w:szCs w:val="24"/>
        </w:rPr>
        <w:t>Низкий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» используется в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 правиле, «</w:t>
      </w:r>
      <w:r>
        <w:rPr>
          <w:rFonts w:ascii="Times New Roman" w:hAnsi="Times New Roman" w:cs="Times New Roman"/>
          <w:bCs/>
          <w:sz w:val="24"/>
          <w:szCs w:val="24"/>
        </w:rPr>
        <w:t>Средний</w:t>
      </w:r>
      <w:r w:rsidRPr="00372B22">
        <w:rPr>
          <w:rFonts w:ascii="Times New Roman" w:hAnsi="Times New Roman" w:cs="Times New Roman"/>
          <w:bCs/>
          <w:sz w:val="24"/>
          <w:szCs w:val="24"/>
        </w:rPr>
        <w:t>» - в 2,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2B22">
        <w:rPr>
          <w:rFonts w:ascii="Times New Roman" w:hAnsi="Times New Roman" w:cs="Times New Roman"/>
          <w:bCs/>
          <w:sz w:val="24"/>
          <w:szCs w:val="24"/>
        </w:rPr>
        <w:t>«Высокий» - в 1 и 4);</w:t>
      </w:r>
    </w:p>
    <w:p w14:paraId="38CD4F79" w14:textId="63824B58" w:rsidR="00372B22" w:rsidRDefault="00372B22" w:rsidP="008E71E8">
      <w:pPr>
        <w:pStyle w:val="a6"/>
        <w:widowControl w:val="0"/>
        <w:numPr>
          <w:ilvl w:val="0"/>
          <w:numId w:val="35"/>
        </w:numPr>
        <w:tabs>
          <w:tab w:val="left" w:pos="142"/>
        </w:tabs>
        <w:kinsoku w:val="0"/>
        <w:overflowPunct w:val="0"/>
        <w:autoSpaceDE w:val="0"/>
        <w:autoSpaceDN w:val="0"/>
        <w:adjustRightInd w:val="0"/>
        <w:spacing w:before="34" w:after="0" w:line="271" w:lineRule="auto"/>
        <w:ind w:left="-284" w:right="-143" w:hanging="425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2B22">
        <w:rPr>
          <w:rFonts w:ascii="Times New Roman" w:hAnsi="Times New Roman" w:cs="Times New Roman"/>
          <w:bCs/>
          <w:sz w:val="24"/>
          <w:szCs w:val="24"/>
        </w:rPr>
        <w:t>существует хотя бы одно правило для каждого лингвистического терма в</w:t>
      </w:r>
      <w:r>
        <w:rPr>
          <w:rFonts w:ascii="Times New Roman" w:hAnsi="Times New Roman" w:cs="Times New Roman"/>
          <w:bCs/>
          <w:sz w:val="24"/>
          <w:szCs w:val="24"/>
        </w:rPr>
        <w:t>ходной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 переменной 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Физическое состояние </w:t>
      </w:r>
      <w:r w:rsidRPr="00372B22">
        <w:rPr>
          <w:rFonts w:ascii="Times New Roman" w:hAnsi="Times New Roman" w:cs="Times New Roman"/>
          <w:bCs/>
          <w:sz w:val="24"/>
          <w:szCs w:val="24"/>
        </w:rPr>
        <w:t>(«</w:t>
      </w:r>
      <w:r>
        <w:rPr>
          <w:rFonts w:ascii="Times New Roman" w:hAnsi="Times New Roman" w:cs="Times New Roman"/>
          <w:bCs/>
          <w:sz w:val="24"/>
          <w:szCs w:val="24"/>
        </w:rPr>
        <w:t>Плохое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» используется в </w:t>
      </w:r>
      <w:r w:rsidR="00D9116D">
        <w:rPr>
          <w:rFonts w:ascii="Times New Roman" w:hAnsi="Times New Roman" w:cs="Times New Roman"/>
          <w:bCs/>
          <w:sz w:val="24"/>
          <w:szCs w:val="24"/>
        </w:rPr>
        <w:t xml:space="preserve">2 и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 правиле, «</w:t>
      </w:r>
      <w:r>
        <w:rPr>
          <w:rFonts w:ascii="Times New Roman" w:hAnsi="Times New Roman" w:cs="Times New Roman"/>
          <w:bCs/>
          <w:sz w:val="24"/>
          <w:szCs w:val="24"/>
        </w:rPr>
        <w:t>Среднее</w:t>
      </w:r>
      <w:r w:rsidRPr="00372B22">
        <w:rPr>
          <w:rFonts w:ascii="Times New Roman" w:hAnsi="Times New Roman" w:cs="Times New Roman"/>
          <w:bCs/>
          <w:sz w:val="24"/>
          <w:szCs w:val="24"/>
        </w:rPr>
        <w:t>» - в 2</w:t>
      </w:r>
      <w:r w:rsidR="00D9116D">
        <w:rPr>
          <w:rFonts w:ascii="Times New Roman" w:hAnsi="Times New Roman" w:cs="Times New Roman"/>
          <w:bCs/>
          <w:sz w:val="24"/>
          <w:szCs w:val="24"/>
        </w:rPr>
        <w:t xml:space="preserve"> и 1</w:t>
      </w:r>
      <w:r w:rsidRPr="00372B22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2B22">
        <w:rPr>
          <w:rFonts w:ascii="Times New Roman" w:hAnsi="Times New Roman" w:cs="Times New Roman"/>
          <w:bCs/>
          <w:sz w:val="24"/>
          <w:szCs w:val="24"/>
        </w:rPr>
        <w:t>«</w:t>
      </w:r>
      <w:r>
        <w:rPr>
          <w:rFonts w:ascii="Times New Roman" w:hAnsi="Times New Roman" w:cs="Times New Roman"/>
          <w:bCs/>
          <w:sz w:val="24"/>
          <w:szCs w:val="24"/>
        </w:rPr>
        <w:t>Отличное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» - в 1 и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372B2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242F098" w14:textId="7783ABC3" w:rsidR="00372B22" w:rsidRPr="00372B22" w:rsidRDefault="00372B22" w:rsidP="008E71E8">
      <w:pPr>
        <w:pStyle w:val="a6"/>
        <w:widowControl w:val="0"/>
        <w:numPr>
          <w:ilvl w:val="0"/>
          <w:numId w:val="35"/>
        </w:numPr>
        <w:tabs>
          <w:tab w:val="left" w:pos="142"/>
        </w:tabs>
        <w:kinsoku w:val="0"/>
        <w:overflowPunct w:val="0"/>
        <w:autoSpaceDE w:val="0"/>
        <w:autoSpaceDN w:val="0"/>
        <w:adjustRightInd w:val="0"/>
        <w:spacing w:before="34" w:after="0" w:line="271" w:lineRule="auto"/>
        <w:ind w:left="-284" w:right="-143" w:hanging="425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2B22">
        <w:rPr>
          <w:rFonts w:ascii="Times New Roman" w:hAnsi="Times New Roman" w:cs="Times New Roman"/>
          <w:bCs/>
          <w:sz w:val="24"/>
          <w:szCs w:val="24"/>
        </w:rPr>
        <w:t>существует хотя бы одно правило для каждого лингвистического терма в</w:t>
      </w:r>
      <w:r>
        <w:rPr>
          <w:rFonts w:ascii="Times New Roman" w:hAnsi="Times New Roman" w:cs="Times New Roman"/>
          <w:bCs/>
          <w:sz w:val="24"/>
          <w:szCs w:val="24"/>
        </w:rPr>
        <w:t>ходной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 переменной </w:t>
      </w:r>
      <w:r w:rsidRPr="00B33AE6">
        <w:rPr>
          <w:rFonts w:ascii="Times New Roman" w:hAnsi="Times New Roman" w:cs="Times New Roman"/>
          <w:bCs/>
          <w:sz w:val="24"/>
          <w:szCs w:val="24"/>
        </w:rPr>
        <w:t xml:space="preserve">Потребляемые калории </w:t>
      </w:r>
      <w:r w:rsidRPr="00372B22">
        <w:rPr>
          <w:rFonts w:ascii="Times New Roman" w:hAnsi="Times New Roman" w:cs="Times New Roman"/>
          <w:bCs/>
          <w:sz w:val="24"/>
          <w:szCs w:val="24"/>
        </w:rPr>
        <w:t>(«</w:t>
      </w:r>
      <w:r>
        <w:rPr>
          <w:rFonts w:ascii="Times New Roman" w:hAnsi="Times New Roman" w:cs="Times New Roman"/>
          <w:bCs/>
          <w:sz w:val="24"/>
          <w:szCs w:val="24"/>
        </w:rPr>
        <w:t>Низкий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» используется в </w:t>
      </w:r>
      <w:r>
        <w:rPr>
          <w:rFonts w:ascii="Times New Roman" w:hAnsi="Times New Roman" w:cs="Times New Roman"/>
          <w:bCs/>
          <w:sz w:val="24"/>
          <w:szCs w:val="24"/>
        </w:rPr>
        <w:t xml:space="preserve">3 </w:t>
      </w:r>
      <w:r w:rsidRPr="00372B22">
        <w:rPr>
          <w:rFonts w:ascii="Times New Roman" w:hAnsi="Times New Roman" w:cs="Times New Roman"/>
          <w:bCs/>
          <w:sz w:val="24"/>
          <w:szCs w:val="24"/>
        </w:rPr>
        <w:t>правиле, «</w:t>
      </w:r>
      <w:r>
        <w:rPr>
          <w:rFonts w:ascii="Times New Roman" w:hAnsi="Times New Roman" w:cs="Times New Roman"/>
          <w:bCs/>
          <w:sz w:val="24"/>
          <w:szCs w:val="24"/>
        </w:rPr>
        <w:t>Средний</w:t>
      </w:r>
      <w:r w:rsidRPr="00372B22">
        <w:rPr>
          <w:rFonts w:ascii="Times New Roman" w:hAnsi="Times New Roman" w:cs="Times New Roman"/>
          <w:bCs/>
          <w:sz w:val="24"/>
          <w:szCs w:val="24"/>
        </w:rPr>
        <w:t>» - в 2,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72B22">
        <w:rPr>
          <w:rFonts w:ascii="Times New Roman" w:hAnsi="Times New Roman" w:cs="Times New Roman"/>
          <w:bCs/>
          <w:sz w:val="24"/>
          <w:szCs w:val="24"/>
        </w:rPr>
        <w:t>«</w:t>
      </w:r>
      <w:r>
        <w:rPr>
          <w:rFonts w:ascii="Times New Roman" w:hAnsi="Times New Roman" w:cs="Times New Roman"/>
          <w:bCs/>
          <w:sz w:val="24"/>
          <w:szCs w:val="24"/>
        </w:rPr>
        <w:t>Высокий</w:t>
      </w:r>
      <w:r w:rsidRPr="00372B22">
        <w:rPr>
          <w:rFonts w:ascii="Times New Roman" w:hAnsi="Times New Roman" w:cs="Times New Roman"/>
          <w:bCs/>
          <w:sz w:val="24"/>
          <w:szCs w:val="24"/>
        </w:rPr>
        <w:t xml:space="preserve">» - в 1 и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372B22">
        <w:rPr>
          <w:rFonts w:ascii="Times New Roman" w:hAnsi="Times New Roman" w:cs="Times New Roman"/>
          <w:bCs/>
          <w:sz w:val="24"/>
          <w:szCs w:val="24"/>
        </w:rPr>
        <w:t>)</w:t>
      </w:r>
      <w:r w:rsidR="005F36AD">
        <w:rPr>
          <w:rFonts w:ascii="Times New Roman" w:hAnsi="Times New Roman" w:cs="Times New Roman"/>
          <w:bCs/>
          <w:sz w:val="24"/>
          <w:szCs w:val="24"/>
        </w:rPr>
        <w:t>.</w:t>
      </w:r>
    </w:p>
    <w:p w14:paraId="72E6FB48" w14:textId="77777777" w:rsidR="00372B22" w:rsidRPr="00372B22" w:rsidRDefault="00372B22" w:rsidP="008E71E8">
      <w:pPr>
        <w:pStyle w:val="a6"/>
        <w:widowControl w:val="0"/>
        <w:tabs>
          <w:tab w:val="left" w:pos="142"/>
        </w:tabs>
        <w:kinsoku w:val="0"/>
        <w:overflowPunct w:val="0"/>
        <w:autoSpaceDE w:val="0"/>
        <w:autoSpaceDN w:val="0"/>
        <w:adjustRightInd w:val="0"/>
        <w:spacing w:before="34" w:after="0" w:line="271" w:lineRule="auto"/>
        <w:ind w:left="-284" w:right="-143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A72699" w14:textId="755F9ECF" w:rsidR="005F36AD" w:rsidRDefault="0003083B" w:rsidP="008E71E8">
      <w:pPr>
        <w:ind w:left="-709" w:right="-143"/>
        <w:jc w:val="both"/>
        <w:rPr>
          <w:sz w:val="20"/>
          <w:szCs w:val="20"/>
        </w:rPr>
      </w:pPr>
      <w:r w:rsidRPr="0003083B">
        <w:rPr>
          <w:rFonts w:ascii="Times New Roman" w:hAnsi="Times New Roman" w:cs="Times New Roman"/>
          <w:bCs/>
          <w:sz w:val="24"/>
          <w:szCs w:val="24"/>
        </w:rPr>
        <w:t>4</w:t>
      </w:r>
      <w:r w:rsidR="005F36AD" w:rsidRPr="00805780">
        <w:rPr>
          <w:rFonts w:ascii="Times New Roman" w:hAnsi="Times New Roman" w:cs="Times New Roman"/>
          <w:bCs/>
          <w:sz w:val="24"/>
          <w:szCs w:val="24"/>
        </w:rPr>
        <w:t>)</w:t>
      </w:r>
      <w:r w:rsidR="005F36AD" w:rsidRPr="00084AA5">
        <w:t xml:space="preserve"> </w:t>
      </w:r>
      <w:r w:rsidR="005F36AD" w:rsidRPr="005F36AD">
        <w:rPr>
          <w:rFonts w:ascii="Times New Roman" w:hAnsi="Times New Roman" w:cs="Times New Roman"/>
          <w:bCs/>
          <w:sz w:val="24"/>
          <w:szCs w:val="24"/>
        </w:rPr>
        <w:t xml:space="preserve">Пусть имеется </w:t>
      </w:r>
      <w:r w:rsidR="005F36AD">
        <w:rPr>
          <w:rFonts w:ascii="Times New Roman" w:hAnsi="Times New Roman" w:cs="Times New Roman"/>
          <w:bCs/>
          <w:sz w:val="24"/>
          <w:szCs w:val="24"/>
        </w:rPr>
        <w:t>спортсмен</w:t>
      </w:r>
      <w:r w:rsidR="005F36AD" w:rsidRPr="005F36AD">
        <w:rPr>
          <w:rFonts w:ascii="Times New Roman" w:hAnsi="Times New Roman" w:cs="Times New Roman"/>
          <w:bCs/>
          <w:sz w:val="24"/>
          <w:szCs w:val="24"/>
        </w:rPr>
        <w:t xml:space="preserve"> Иванов А.А., имеющий </w:t>
      </w:r>
      <w:r w:rsidRPr="00EB46B5">
        <w:rPr>
          <w:rFonts w:ascii="Times New Roman" w:hAnsi="Times New Roman" w:cs="Times New Roman"/>
          <w:bCs/>
          <w:sz w:val="24"/>
          <w:szCs w:val="24"/>
        </w:rPr>
        <w:t>Физическое состояние</w:t>
      </w:r>
      <w:r w:rsidRPr="005F3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 6 </w:t>
      </w:r>
      <w:r w:rsidR="005F36AD" w:rsidRPr="005F36AD">
        <w:rPr>
          <w:rFonts w:ascii="Times New Roman" w:hAnsi="Times New Roman" w:cs="Times New Roman"/>
          <w:bCs/>
          <w:sz w:val="24"/>
          <w:szCs w:val="24"/>
        </w:rPr>
        <w:t xml:space="preserve">и </w:t>
      </w:r>
      <w:r w:rsidRPr="00EB46B5">
        <w:rPr>
          <w:rFonts w:ascii="Times New Roman" w:hAnsi="Times New Roman" w:cs="Times New Roman"/>
          <w:bCs/>
          <w:sz w:val="24"/>
          <w:szCs w:val="24"/>
        </w:rPr>
        <w:t>Потребляемые калории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3600 </w:t>
      </w:r>
      <w:r w:rsidR="005F36AD" w:rsidRPr="005F36AD"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  <w:r w:rsidR="005F36AD" w:rsidRPr="005F36AD">
        <w:rPr>
          <w:rFonts w:ascii="Times New Roman" w:hAnsi="Times New Roman" w:cs="Times New Roman"/>
          <w:bCs/>
          <w:sz w:val="24"/>
          <w:szCs w:val="24"/>
        </w:rPr>
        <w:t xml:space="preserve"> нужно определить </w:t>
      </w:r>
      <w:r>
        <w:rPr>
          <w:rFonts w:ascii="Times New Roman" w:hAnsi="Times New Roman" w:cs="Times New Roman"/>
          <w:bCs/>
          <w:sz w:val="24"/>
          <w:szCs w:val="24"/>
        </w:rPr>
        <w:t>какой уровень нагрузки ему нужен</w:t>
      </w:r>
      <w:r w:rsidR="005F36AD" w:rsidRPr="005F36A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5810D4" w14:textId="0D50DEF2" w:rsidR="00372B22" w:rsidRDefault="0003083B" w:rsidP="008E71E8">
      <w:pPr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083B">
        <w:rPr>
          <w:rFonts w:ascii="Times New Roman" w:hAnsi="Times New Roman" w:cs="Times New Roman"/>
          <w:bCs/>
          <w:sz w:val="24"/>
          <w:szCs w:val="24"/>
        </w:rPr>
        <w:t>Определим степени уверенности простейших утверждений:</w:t>
      </w:r>
    </w:p>
    <w:p w14:paraId="728598F7" w14:textId="5D5208C1" w:rsidR="0003083B" w:rsidRPr="0003083B" w:rsidRDefault="0003083B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Физическое состояние = «Плохое» = 0</w:t>
      </w:r>
      <w:r w:rsidRPr="0003083B">
        <w:rPr>
          <w:rFonts w:ascii="Times New Roman" w:hAnsi="Times New Roman" w:cs="Times New Roman"/>
          <w:bCs/>
          <w:sz w:val="24"/>
          <w:szCs w:val="24"/>
        </w:rPr>
        <w:t>;</w:t>
      </w:r>
    </w:p>
    <w:p w14:paraId="512E7F99" w14:textId="2F26C4F5" w:rsidR="0003083B" w:rsidRPr="0003083B" w:rsidRDefault="0003083B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Физическое состояние = «Среднее» = 1</w:t>
      </w:r>
      <w:r w:rsidRPr="0003083B">
        <w:rPr>
          <w:rFonts w:ascii="Times New Roman" w:hAnsi="Times New Roman" w:cs="Times New Roman"/>
          <w:bCs/>
          <w:sz w:val="24"/>
          <w:szCs w:val="24"/>
        </w:rPr>
        <w:t>;</w:t>
      </w:r>
    </w:p>
    <w:p w14:paraId="7FE2011F" w14:textId="04238420" w:rsidR="0003083B" w:rsidRPr="0003083B" w:rsidRDefault="0003083B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Физическое состояние = «</w:t>
      </w:r>
      <w:r w:rsidR="00D9116D">
        <w:rPr>
          <w:rFonts w:ascii="Times New Roman" w:hAnsi="Times New Roman" w:cs="Times New Roman"/>
          <w:bCs/>
          <w:sz w:val="24"/>
          <w:szCs w:val="24"/>
        </w:rPr>
        <w:t>Отличное</w:t>
      </w:r>
      <w:r>
        <w:rPr>
          <w:rFonts w:ascii="Times New Roman" w:hAnsi="Times New Roman" w:cs="Times New Roman"/>
          <w:bCs/>
          <w:sz w:val="24"/>
          <w:szCs w:val="24"/>
        </w:rPr>
        <w:t>» = 0</w:t>
      </w:r>
      <w:r w:rsidRPr="0003083B">
        <w:rPr>
          <w:rFonts w:ascii="Times New Roman" w:hAnsi="Times New Roman" w:cs="Times New Roman"/>
          <w:bCs/>
          <w:sz w:val="24"/>
          <w:szCs w:val="24"/>
        </w:rPr>
        <w:t>;</w:t>
      </w:r>
    </w:p>
    <w:p w14:paraId="1032AC9F" w14:textId="351D41E3" w:rsidR="0003083B" w:rsidRPr="0003083B" w:rsidRDefault="0003083B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Потребляемые калории = «Низкий» = 0</w:t>
      </w:r>
      <w:r w:rsidRPr="0003083B">
        <w:rPr>
          <w:rFonts w:ascii="Times New Roman" w:hAnsi="Times New Roman" w:cs="Times New Roman"/>
          <w:bCs/>
          <w:sz w:val="24"/>
          <w:szCs w:val="24"/>
        </w:rPr>
        <w:t>;</w:t>
      </w:r>
    </w:p>
    <w:p w14:paraId="074DDD46" w14:textId="3E756F9E" w:rsidR="0003083B" w:rsidRPr="0003083B" w:rsidRDefault="0003083B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Потребляемые калории = «Средний» = 0</w:t>
      </w:r>
      <w:r w:rsidRPr="0003083B">
        <w:rPr>
          <w:rFonts w:ascii="Times New Roman" w:hAnsi="Times New Roman" w:cs="Times New Roman"/>
          <w:bCs/>
          <w:sz w:val="24"/>
          <w:szCs w:val="24"/>
        </w:rPr>
        <w:t>.8;</w:t>
      </w:r>
    </w:p>
    <w:p w14:paraId="27E8D313" w14:textId="533A831A" w:rsidR="0003083B" w:rsidRDefault="0003083B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Потребляемые калории = «Высокий» =</w:t>
      </w:r>
      <w:r w:rsidRPr="0003083B">
        <w:rPr>
          <w:rFonts w:ascii="Times New Roman" w:hAnsi="Times New Roman" w:cs="Times New Roman"/>
          <w:bCs/>
          <w:sz w:val="24"/>
          <w:szCs w:val="24"/>
        </w:rPr>
        <w:t xml:space="preserve"> 0.2.</w:t>
      </w:r>
    </w:p>
    <w:p w14:paraId="06C44DD2" w14:textId="77777777" w:rsidR="00115331" w:rsidRPr="0003083B" w:rsidRDefault="00115331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7664F8" w14:textId="55B02B7F" w:rsidR="0003083B" w:rsidRDefault="0003083B" w:rsidP="008E71E8">
      <w:pPr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083B">
        <w:rPr>
          <w:rFonts w:ascii="Times New Roman" w:hAnsi="Times New Roman" w:cs="Times New Roman"/>
          <w:bCs/>
          <w:sz w:val="24"/>
          <w:szCs w:val="24"/>
        </w:rPr>
        <w:t>5</w:t>
      </w:r>
      <w:r w:rsidRPr="00805780">
        <w:rPr>
          <w:rFonts w:ascii="Times New Roman" w:hAnsi="Times New Roman" w:cs="Times New Roman"/>
          <w:bCs/>
          <w:sz w:val="24"/>
          <w:szCs w:val="24"/>
        </w:rPr>
        <w:t>)</w:t>
      </w:r>
      <w:r w:rsidRPr="00084AA5">
        <w:t xml:space="preserve"> </w:t>
      </w:r>
      <w:r w:rsidRPr="0003083B">
        <w:rPr>
          <w:rFonts w:ascii="Times New Roman" w:hAnsi="Times New Roman" w:cs="Times New Roman"/>
          <w:bCs/>
          <w:sz w:val="24"/>
          <w:szCs w:val="24"/>
        </w:rPr>
        <w:t>Определим степени уверенности посылок правил:</w:t>
      </w:r>
    </w:p>
    <w:p w14:paraId="663D357D" w14:textId="3295CB64" w:rsidR="0003083B" w:rsidRPr="0003083B" w:rsidRDefault="0003083B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083B">
        <w:rPr>
          <w:rFonts w:ascii="Times New Roman" w:hAnsi="Times New Roman" w:cs="Times New Roman"/>
          <w:bCs/>
          <w:sz w:val="24"/>
          <w:szCs w:val="24"/>
        </w:rPr>
        <w:t xml:space="preserve">Правило 1: </w:t>
      </w:r>
      <w:proofErr w:type="spellStart"/>
      <w:r w:rsidRPr="0003083B">
        <w:rPr>
          <w:rFonts w:ascii="Times New Roman" w:hAnsi="Times New Roman" w:cs="Times New Roman"/>
          <w:bCs/>
          <w:sz w:val="24"/>
          <w:szCs w:val="24"/>
        </w:rPr>
        <w:t>min</w:t>
      </w:r>
      <w:proofErr w:type="spellEnd"/>
      <w:r w:rsidRPr="0003083B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3083B">
        <w:rPr>
          <w:rFonts w:ascii="Times New Roman" w:hAnsi="Times New Roman" w:cs="Times New Roman"/>
          <w:bCs/>
          <w:sz w:val="24"/>
          <w:szCs w:val="24"/>
        </w:rPr>
        <w:t>max</w:t>
      </w:r>
      <w:proofErr w:type="spellEnd"/>
      <w:r w:rsidRPr="0003083B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D9116D" w:rsidRPr="00D9116D">
        <w:rPr>
          <w:rFonts w:ascii="Times New Roman" w:hAnsi="Times New Roman" w:cs="Times New Roman"/>
          <w:bCs/>
          <w:sz w:val="24"/>
          <w:szCs w:val="24"/>
        </w:rPr>
        <w:t>0</w:t>
      </w:r>
      <w:r w:rsidRPr="0003083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9116D">
        <w:rPr>
          <w:rFonts w:ascii="Times New Roman" w:hAnsi="Times New Roman" w:cs="Times New Roman"/>
          <w:bCs/>
          <w:sz w:val="24"/>
          <w:szCs w:val="24"/>
        </w:rPr>
        <w:t>1</w:t>
      </w:r>
      <w:r w:rsidRPr="0003083B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D9116D">
        <w:rPr>
          <w:rFonts w:ascii="Times New Roman" w:hAnsi="Times New Roman" w:cs="Times New Roman"/>
          <w:bCs/>
          <w:sz w:val="24"/>
          <w:szCs w:val="24"/>
        </w:rPr>
        <w:t>0.2</w:t>
      </w:r>
      <w:r w:rsidRPr="0003083B">
        <w:rPr>
          <w:rFonts w:ascii="Times New Roman" w:hAnsi="Times New Roman" w:cs="Times New Roman"/>
          <w:bCs/>
          <w:sz w:val="24"/>
          <w:szCs w:val="24"/>
        </w:rPr>
        <w:t xml:space="preserve">) = </w:t>
      </w:r>
      <w:r w:rsidR="00D9116D">
        <w:rPr>
          <w:rFonts w:ascii="Times New Roman" w:hAnsi="Times New Roman" w:cs="Times New Roman"/>
          <w:bCs/>
          <w:sz w:val="24"/>
          <w:szCs w:val="24"/>
        </w:rPr>
        <w:t>0.2</w:t>
      </w:r>
      <w:r w:rsidRPr="0003083B">
        <w:rPr>
          <w:rFonts w:ascii="Times New Roman" w:hAnsi="Times New Roman" w:cs="Times New Roman"/>
          <w:bCs/>
          <w:sz w:val="24"/>
          <w:szCs w:val="24"/>
        </w:rPr>
        <w:t>;</w:t>
      </w:r>
    </w:p>
    <w:p w14:paraId="5539E2D6" w14:textId="573900EB" w:rsidR="0003083B" w:rsidRPr="0003083B" w:rsidRDefault="0003083B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083B">
        <w:rPr>
          <w:rFonts w:ascii="Times New Roman" w:hAnsi="Times New Roman" w:cs="Times New Roman"/>
          <w:bCs/>
          <w:sz w:val="24"/>
          <w:szCs w:val="24"/>
        </w:rPr>
        <w:t xml:space="preserve">Правило 2: </w:t>
      </w:r>
      <w:proofErr w:type="spellStart"/>
      <w:r w:rsidRPr="0003083B">
        <w:rPr>
          <w:rFonts w:ascii="Times New Roman" w:hAnsi="Times New Roman" w:cs="Times New Roman"/>
          <w:bCs/>
          <w:sz w:val="24"/>
          <w:szCs w:val="24"/>
        </w:rPr>
        <w:t>min</w:t>
      </w:r>
      <w:proofErr w:type="spellEnd"/>
      <w:r w:rsidRPr="0003083B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3083B">
        <w:rPr>
          <w:rFonts w:ascii="Times New Roman" w:hAnsi="Times New Roman" w:cs="Times New Roman"/>
          <w:bCs/>
          <w:sz w:val="24"/>
          <w:szCs w:val="24"/>
        </w:rPr>
        <w:t>max</w:t>
      </w:r>
      <w:proofErr w:type="spellEnd"/>
      <w:r w:rsidRPr="0003083B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D9116D">
        <w:rPr>
          <w:rFonts w:ascii="Times New Roman" w:hAnsi="Times New Roman" w:cs="Times New Roman"/>
          <w:bCs/>
          <w:sz w:val="24"/>
          <w:szCs w:val="24"/>
        </w:rPr>
        <w:t>1</w:t>
      </w:r>
      <w:r w:rsidRPr="0003083B">
        <w:rPr>
          <w:rFonts w:ascii="Times New Roman" w:hAnsi="Times New Roman" w:cs="Times New Roman"/>
          <w:bCs/>
          <w:sz w:val="24"/>
          <w:szCs w:val="24"/>
        </w:rPr>
        <w:t>, 0), 0</w:t>
      </w:r>
      <w:r w:rsidR="00D9116D">
        <w:rPr>
          <w:rFonts w:ascii="Times New Roman" w:hAnsi="Times New Roman" w:cs="Times New Roman"/>
          <w:bCs/>
          <w:sz w:val="24"/>
          <w:szCs w:val="24"/>
        </w:rPr>
        <w:t>.8</w:t>
      </w:r>
      <w:r w:rsidRPr="0003083B">
        <w:rPr>
          <w:rFonts w:ascii="Times New Roman" w:hAnsi="Times New Roman" w:cs="Times New Roman"/>
          <w:bCs/>
          <w:sz w:val="24"/>
          <w:szCs w:val="24"/>
        </w:rPr>
        <w:t>) = 0.</w:t>
      </w:r>
      <w:r w:rsidR="00D9116D">
        <w:rPr>
          <w:rFonts w:ascii="Times New Roman" w:hAnsi="Times New Roman" w:cs="Times New Roman"/>
          <w:bCs/>
          <w:sz w:val="24"/>
          <w:szCs w:val="24"/>
        </w:rPr>
        <w:t>8</w:t>
      </w:r>
      <w:r w:rsidRPr="0003083B">
        <w:rPr>
          <w:rFonts w:ascii="Times New Roman" w:hAnsi="Times New Roman" w:cs="Times New Roman"/>
          <w:bCs/>
          <w:sz w:val="24"/>
          <w:szCs w:val="24"/>
        </w:rPr>
        <w:t>;</w:t>
      </w:r>
    </w:p>
    <w:p w14:paraId="28C01132" w14:textId="097590AB" w:rsidR="0003083B" w:rsidRPr="0003083B" w:rsidRDefault="0003083B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083B">
        <w:rPr>
          <w:rFonts w:ascii="Times New Roman" w:hAnsi="Times New Roman" w:cs="Times New Roman"/>
          <w:bCs/>
          <w:sz w:val="24"/>
          <w:szCs w:val="24"/>
        </w:rPr>
        <w:t xml:space="preserve">Правило 3: </w:t>
      </w:r>
      <w:proofErr w:type="spellStart"/>
      <w:r w:rsidRPr="0003083B">
        <w:rPr>
          <w:rFonts w:ascii="Times New Roman" w:hAnsi="Times New Roman" w:cs="Times New Roman"/>
          <w:bCs/>
          <w:sz w:val="24"/>
          <w:szCs w:val="24"/>
        </w:rPr>
        <w:t>min</w:t>
      </w:r>
      <w:proofErr w:type="spellEnd"/>
      <w:r w:rsidRPr="0003083B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D9116D">
        <w:rPr>
          <w:rFonts w:ascii="Times New Roman" w:hAnsi="Times New Roman" w:cs="Times New Roman"/>
          <w:bCs/>
          <w:sz w:val="24"/>
          <w:szCs w:val="24"/>
        </w:rPr>
        <w:t>0</w:t>
      </w:r>
      <w:r w:rsidRPr="0003083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9116D">
        <w:rPr>
          <w:rFonts w:ascii="Times New Roman" w:hAnsi="Times New Roman" w:cs="Times New Roman"/>
          <w:bCs/>
          <w:sz w:val="24"/>
          <w:szCs w:val="24"/>
        </w:rPr>
        <w:t>0</w:t>
      </w:r>
      <w:r w:rsidRPr="0003083B">
        <w:rPr>
          <w:rFonts w:ascii="Times New Roman" w:hAnsi="Times New Roman" w:cs="Times New Roman"/>
          <w:bCs/>
          <w:sz w:val="24"/>
          <w:szCs w:val="24"/>
        </w:rPr>
        <w:t>) = 0;</w:t>
      </w:r>
    </w:p>
    <w:p w14:paraId="62817BA7" w14:textId="352D0D44" w:rsidR="0003083B" w:rsidRDefault="0003083B" w:rsidP="008E71E8">
      <w:pPr>
        <w:spacing w:after="0"/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3083B">
        <w:rPr>
          <w:rFonts w:ascii="Times New Roman" w:hAnsi="Times New Roman" w:cs="Times New Roman"/>
          <w:bCs/>
          <w:sz w:val="24"/>
          <w:szCs w:val="24"/>
        </w:rPr>
        <w:t xml:space="preserve">Правило 4: </w:t>
      </w:r>
      <w:proofErr w:type="spellStart"/>
      <w:r w:rsidRPr="0003083B">
        <w:rPr>
          <w:rFonts w:ascii="Times New Roman" w:hAnsi="Times New Roman" w:cs="Times New Roman"/>
          <w:bCs/>
          <w:sz w:val="24"/>
          <w:szCs w:val="24"/>
        </w:rPr>
        <w:t>min</w:t>
      </w:r>
      <w:proofErr w:type="spellEnd"/>
      <w:r w:rsidRPr="0003083B">
        <w:rPr>
          <w:rFonts w:ascii="Times New Roman" w:hAnsi="Times New Roman" w:cs="Times New Roman"/>
          <w:bCs/>
          <w:sz w:val="24"/>
          <w:szCs w:val="24"/>
        </w:rPr>
        <w:t xml:space="preserve"> (0, 0.</w:t>
      </w:r>
      <w:r w:rsidR="00D9116D">
        <w:rPr>
          <w:rFonts w:ascii="Times New Roman" w:hAnsi="Times New Roman" w:cs="Times New Roman"/>
          <w:bCs/>
          <w:sz w:val="24"/>
          <w:szCs w:val="24"/>
        </w:rPr>
        <w:t>2</w:t>
      </w:r>
      <w:r w:rsidRPr="0003083B">
        <w:rPr>
          <w:rFonts w:ascii="Times New Roman" w:hAnsi="Times New Roman" w:cs="Times New Roman"/>
          <w:bCs/>
          <w:sz w:val="24"/>
          <w:szCs w:val="24"/>
        </w:rPr>
        <w:t>) = 0.</w:t>
      </w:r>
    </w:p>
    <w:p w14:paraId="03FDC18B" w14:textId="77777777" w:rsidR="00F21AA7" w:rsidRDefault="00F21AA7" w:rsidP="008E71E8">
      <w:pPr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  <w:sectPr w:rsidR="00F21AA7" w:rsidSect="00F807B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506A61" w14:textId="7FE9D778" w:rsidR="0003083B" w:rsidRDefault="00F21AA7" w:rsidP="0003083B">
      <w:pPr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C6F84C2" wp14:editId="3E530F5D">
            <wp:extent cx="3132000" cy="127146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8" t="16667" r="2247" b="13461"/>
                    <a:stretch/>
                  </pic:blipFill>
                  <pic:spPr bwMode="auto">
                    <a:xfrm>
                      <a:off x="0" y="0"/>
                      <a:ext cx="3132000" cy="127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31DAE8E" wp14:editId="692B0B1D">
            <wp:extent cx="3132000" cy="12844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8" t="16666" r="2087" b="13141"/>
                    <a:stretch/>
                  </pic:blipFill>
                  <pic:spPr bwMode="auto">
                    <a:xfrm>
                      <a:off x="0" y="0"/>
                      <a:ext cx="3132000" cy="128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9F52C49" wp14:editId="20CA2342">
            <wp:extent cx="3240000" cy="13215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0" t="16667" r="2246" b="13782"/>
                    <a:stretch/>
                  </pic:blipFill>
                  <pic:spPr bwMode="auto">
                    <a:xfrm>
                      <a:off x="0" y="0"/>
                      <a:ext cx="3240000" cy="132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FEEC9BA" wp14:editId="203DD4C3">
            <wp:extent cx="3240000" cy="130939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0" t="17628" r="2087" b="13461"/>
                    <a:stretch/>
                  </pic:blipFill>
                  <pic:spPr bwMode="auto">
                    <a:xfrm>
                      <a:off x="0" y="0"/>
                      <a:ext cx="3240000" cy="130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C22DC" w14:textId="77777777" w:rsidR="00F21AA7" w:rsidRDefault="00F21AA7" w:rsidP="0003083B">
      <w:pPr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8E685D" w14:textId="77777777" w:rsidR="00F21AA7" w:rsidRDefault="00F21AA7" w:rsidP="00F807BB">
      <w:pPr>
        <w:ind w:left="-709" w:right="-284"/>
        <w:jc w:val="both"/>
        <w:rPr>
          <w:rFonts w:ascii="Times New Roman" w:hAnsi="Times New Roman" w:cs="Times New Roman"/>
          <w:b/>
          <w:sz w:val="24"/>
          <w:szCs w:val="24"/>
        </w:rPr>
        <w:sectPr w:rsidR="00F21AA7" w:rsidSect="00F21AA7">
          <w:type w:val="continuous"/>
          <w:pgSz w:w="11906" w:h="16838"/>
          <w:pgMar w:top="1134" w:right="850" w:bottom="1134" w:left="1418" w:header="708" w:footer="708" w:gutter="0"/>
          <w:cols w:num="2" w:space="1421"/>
          <w:docGrid w:linePitch="360"/>
        </w:sectPr>
      </w:pPr>
    </w:p>
    <w:p w14:paraId="4C571657" w14:textId="34767E59" w:rsidR="00F21AA7" w:rsidRDefault="00F21AA7" w:rsidP="00F21AA7">
      <w:pPr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1AA7">
        <w:rPr>
          <w:rFonts w:ascii="Times New Roman" w:hAnsi="Times New Roman" w:cs="Times New Roman"/>
          <w:bCs/>
          <w:sz w:val="24"/>
          <w:szCs w:val="24"/>
        </w:rPr>
        <w:t>6</w:t>
      </w:r>
      <w:r w:rsidRPr="00805780">
        <w:rPr>
          <w:rFonts w:ascii="Times New Roman" w:hAnsi="Times New Roman" w:cs="Times New Roman"/>
          <w:bCs/>
          <w:sz w:val="24"/>
          <w:szCs w:val="24"/>
        </w:rPr>
        <w:t>)</w:t>
      </w:r>
      <w:r w:rsidRPr="00084AA5"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Аккумуляция</w:t>
      </w:r>
      <w:r w:rsidRPr="0003083B">
        <w:rPr>
          <w:rFonts w:ascii="Times New Roman" w:hAnsi="Times New Roman" w:cs="Times New Roman"/>
          <w:bCs/>
          <w:sz w:val="24"/>
          <w:szCs w:val="24"/>
        </w:rPr>
        <w:t>:</w:t>
      </w:r>
    </w:p>
    <w:p w14:paraId="40D9EDEE" w14:textId="4B0C7D40" w:rsidR="00F21AA7" w:rsidRDefault="00F21AA7" w:rsidP="00F21AA7">
      <w:pPr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92DDA17" wp14:editId="5DCEC4E9">
            <wp:extent cx="3600000" cy="1450746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8" t="17127" r="2042" b="13509"/>
                    <a:stretch/>
                  </pic:blipFill>
                  <pic:spPr bwMode="auto">
                    <a:xfrm>
                      <a:off x="0" y="0"/>
                      <a:ext cx="3600000" cy="145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13690" w14:textId="5591416E" w:rsidR="00F21AA7" w:rsidRDefault="00F21AA7" w:rsidP="00F807BB">
      <w:pPr>
        <w:ind w:left="-709" w:right="-284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D1BCF7D" wp14:editId="688FA561">
            <wp:extent cx="3600000" cy="1423881"/>
            <wp:effectExtent l="0" t="0" r="63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2" t="17983" r="1828" b="13937"/>
                    <a:stretch/>
                  </pic:blipFill>
                  <pic:spPr bwMode="auto">
                    <a:xfrm>
                      <a:off x="0" y="0"/>
                      <a:ext cx="3600000" cy="142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10F3C" w14:textId="248B2043" w:rsidR="00751C17" w:rsidRPr="00751C17" w:rsidRDefault="00751C17" w:rsidP="008E71E8">
      <w:pPr>
        <w:ind w:left="-709" w:right="-14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805780">
        <w:rPr>
          <w:rFonts w:ascii="Times New Roman" w:hAnsi="Times New Roman" w:cs="Times New Roman"/>
          <w:bCs/>
          <w:sz w:val="24"/>
          <w:szCs w:val="24"/>
        </w:rPr>
        <w:t>)</w:t>
      </w:r>
      <w:r w:rsidRPr="00751C17">
        <w:rPr>
          <w:rFonts w:ascii="Times New Roman" w:hAnsi="Times New Roman" w:cs="Times New Roman"/>
          <w:bCs/>
          <w:sz w:val="24"/>
          <w:szCs w:val="24"/>
        </w:rPr>
        <w:t xml:space="preserve"> Исходя из полученного графика степени принадлежности выходного терма, можно сказать, </w:t>
      </w:r>
      <w:r>
        <w:rPr>
          <w:rFonts w:ascii="Times New Roman" w:hAnsi="Times New Roman" w:cs="Times New Roman"/>
          <w:bCs/>
          <w:sz w:val="24"/>
          <w:szCs w:val="24"/>
        </w:rPr>
        <w:t>спортсмен</w:t>
      </w:r>
      <w:r w:rsidRPr="005F36AD">
        <w:rPr>
          <w:rFonts w:ascii="Times New Roman" w:hAnsi="Times New Roman" w:cs="Times New Roman"/>
          <w:bCs/>
          <w:sz w:val="24"/>
          <w:szCs w:val="24"/>
        </w:rPr>
        <w:t xml:space="preserve"> Иванов А.А., имеющий </w:t>
      </w:r>
      <w:r w:rsidRPr="00EB46B5">
        <w:rPr>
          <w:rFonts w:ascii="Times New Roman" w:hAnsi="Times New Roman" w:cs="Times New Roman"/>
          <w:bCs/>
          <w:sz w:val="24"/>
          <w:szCs w:val="24"/>
        </w:rPr>
        <w:t>Физическое состояние</w:t>
      </w:r>
      <w:r w:rsidRPr="005F3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 6 </w:t>
      </w:r>
      <w:r w:rsidRPr="005F36AD">
        <w:rPr>
          <w:rFonts w:ascii="Times New Roman" w:hAnsi="Times New Roman" w:cs="Times New Roman"/>
          <w:bCs/>
          <w:sz w:val="24"/>
          <w:szCs w:val="24"/>
        </w:rPr>
        <w:t xml:space="preserve">и </w:t>
      </w:r>
      <w:r w:rsidRPr="00EB46B5">
        <w:rPr>
          <w:rFonts w:ascii="Times New Roman" w:hAnsi="Times New Roman" w:cs="Times New Roman"/>
          <w:bCs/>
          <w:sz w:val="24"/>
          <w:szCs w:val="24"/>
        </w:rPr>
        <w:t>Потребляемые калории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3600 </w:t>
      </w:r>
      <w:r w:rsidRPr="005F36AD"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  <w:r w:rsidRPr="005F3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уровень нагрузки должен быть не меньше 28% (степень уверенности данного утверждения 0.8). </w:t>
      </w:r>
    </w:p>
    <w:p w14:paraId="14BFCA73" w14:textId="7F6506C2" w:rsidR="003D1319" w:rsidRPr="00AC7D08" w:rsidRDefault="00A51C66" w:rsidP="00F807BB">
      <w:pPr>
        <w:ind w:left="-709" w:right="-284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proofErr w:type="gramStart"/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13A2" w:rsidRPr="0096351C">
        <w:rPr>
          <w:rFonts w:ascii="Times New Roman" w:hAnsi="Times New Roman" w:cs="Times New Roman"/>
          <w:sz w:val="24"/>
          <w:szCs w:val="24"/>
        </w:rPr>
        <w:t>Изуч</w:t>
      </w:r>
      <w:r w:rsidR="008B13A2">
        <w:rPr>
          <w:rFonts w:ascii="Times New Roman" w:hAnsi="Times New Roman" w:cs="Times New Roman"/>
          <w:sz w:val="24"/>
          <w:szCs w:val="24"/>
        </w:rPr>
        <w:t>ил</w:t>
      </w:r>
      <w:proofErr w:type="gramEnd"/>
      <w:r w:rsidR="008B13A2">
        <w:rPr>
          <w:rFonts w:ascii="Times New Roman" w:hAnsi="Times New Roman" w:cs="Times New Roman"/>
          <w:sz w:val="24"/>
          <w:szCs w:val="24"/>
        </w:rPr>
        <w:t xml:space="preserve"> и решил</w:t>
      </w:r>
      <w:r w:rsidR="008B13A2" w:rsidRPr="0096351C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8B13A2">
        <w:rPr>
          <w:rFonts w:ascii="Times New Roman" w:hAnsi="Times New Roman" w:cs="Times New Roman"/>
          <w:sz w:val="24"/>
          <w:szCs w:val="24"/>
        </w:rPr>
        <w:t>е</w:t>
      </w:r>
      <w:r w:rsidR="008B13A2" w:rsidRPr="0096351C">
        <w:rPr>
          <w:rFonts w:ascii="Times New Roman" w:hAnsi="Times New Roman" w:cs="Times New Roman"/>
          <w:sz w:val="24"/>
          <w:szCs w:val="24"/>
        </w:rPr>
        <w:t xml:space="preserve"> по</w:t>
      </w:r>
      <w:r w:rsidR="008B13A2">
        <w:rPr>
          <w:rFonts w:ascii="Times New Roman" w:hAnsi="Times New Roman" w:cs="Times New Roman"/>
          <w:sz w:val="24"/>
          <w:szCs w:val="24"/>
        </w:rPr>
        <w:t xml:space="preserve"> </w:t>
      </w:r>
      <w:r w:rsidR="00A95737">
        <w:rPr>
          <w:rFonts w:ascii="Times New Roman" w:hAnsi="Times New Roman" w:cs="Times New Roman"/>
          <w:sz w:val="24"/>
          <w:szCs w:val="24"/>
        </w:rPr>
        <w:t>построению нечеткой базы знаний.</w:t>
      </w:r>
    </w:p>
    <w:sectPr w:rsidR="003D1319" w:rsidRPr="00AC7D08" w:rsidSect="00F807B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10"/>
    <w:multiLevelType w:val="multilevel"/>
    <w:tmpl w:val="00000893"/>
    <w:lvl w:ilvl="0">
      <w:start w:val="1"/>
      <w:numFmt w:val="decimal"/>
      <w:lvlText w:val="%1)"/>
      <w:lvlJc w:val="left"/>
      <w:pPr>
        <w:ind w:left="112" w:hanging="219"/>
      </w:pPr>
      <w:rPr>
        <w:rFonts w:ascii="Times New Roman" w:hAnsi="Times New Roman" w:cs="Times New Roman"/>
        <w:b w:val="0"/>
        <w:bCs w:val="0"/>
        <w:spacing w:val="0"/>
        <w:w w:val="99"/>
        <w:sz w:val="20"/>
        <w:szCs w:val="20"/>
      </w:rPr>
    </w:lvl>
    <w:lvl w:ilvl="1">
      <w:numFmt w:val="bullet"/>
      <w:lvlText w:val="•"/>
      <w:lvlJc w:val="left"/>
      <w:pPr>
        <w:ind w:left="801" w:hanging="219"/>
      </w:pPr>
    </w:lvl>
    <w:lvl w:ilvl="2">
      <w:numFmt w:val="bullet"/>
      <w:lvlText w:val="•"/>
      <w:lvlJc w:val="left"/>
      <w:pPr>
        <w:ind w:left="1483" w:hanging="219"/>
      </w:pPr>
    </w:lvl>
    <w:lvl w:ilvl="3">
      <w:numFmt w:val="bullet"/>
      <w:lvlText w:val="•"/>
      <w:lvlJc w:val="left"/>
      <w:pPr>
        <w:ind w:left="2165" w:hanging="219"/>
      </w:pPr>
    </w:lvl>
    <w:lvl w:ilvl="4">
      <w:numFmt w:val="bullet"/>
      <w:lvlText w:val="•"/>
      <w:lvlJc w:val="left"/>
      <w:pPr>
        <w:ind w:left="2847" w:hanging="219"/>
      </w:pPr>
    </w:lvl>
    <w:lvl w:ilvl="5">
      <w:numFmt w:val="bullet"/>
      <w:lvlText w:val="•"/>
      <w:lvlJc w:val="left"/>
      <w:pPr>
        <w:ind w:left="3529" w:hanging="219"/>
      </w:pPr>
    </w:lvl>
    <w:lvl w:ilvl="6">
      <w:numFmt w:val="bullet"/>
      <w:lvlText w:val="•"/>
      <w:lvlJc w:val="left"/>
      <w:pPr>
        <w:ind w:left="4211" w:hanging="219"/>
      </w:pPr>
    </w:lvl>
    <w:lvl w:ilvl="7">
      <w:numFmt w:val="bullet"/>
      <w:lvlText w:val="•"/>
      <w:lvlJc w:val="left"/>
      <w:pPr>
        <w:ind w:left="4893" w:hanging="219"/>
      </w:pPr>
    </w:lvl>
    <w:lvl w:ilvl="8">
      <w:numFmt w:val="bullet"/>
      <w:lvlText w:val="•"/>
      <w:lvlJc w:val="left"/>
      <w:pPr>
        <w:ind w:left="5575" w:hanging="219"/>
      </w:pPr>
    </w:lvl>
  </w:abstractNum>
  <w:abstractNum w:abstractNumId="1" w15:restartNumberingAfterBreak="0">
    <w:nsid w:val="00000412"/>
    <w:multiLevelType w:val="multilevel"/>
    <w:tmpl w:val="00000895"/>
    <w:lvl w:ilvl="0">
      <w:start w:val="1"/>
      <w:numFmt w:val="decimal"/>
      <w:lvlText w:val="%1."/>
      <w:lvlJc w:val="left"/>
      <w:pPr>
        <w:ind w:left="112" w:hanging="346"/>
      </w:pPr>
      <w:rPr>
        <w:rFonts w:ascii="Times New Roman" w:hAnsi="Times New Roman" w:cs="Times New Roman"/>
        <w:b w:val="0"/>
        <w:bCs w:val="0"/>
        <w:spacing w:val="0"/>
        <w:w w:val="99"/>
        <w:sz w:val="20"/>
        <w:szCs w:val="20"/>
      </w:rPr>
    </w:lvl>
    <w:lvl w:ilvl="1">
      <w:numFmt w:val="bullet"/>
      <w:lvlText w:val="•"/>
      <w:lvlJc w:val="left"/>
      <w:pPr>
        <w:ind w:left="801" w:hanging="346"/>
      </w:pPr>
    </w:lvl>
    <w:lvl w:ilvl="2">
      <w:numFmt w:val="bullet"/>
      <w:lvlText w:val="•"/>
      <w:lvlJc w:val="left"/>
      <w:pPr>
        <w:ind w:left="1483" w:hanging="346"/>
      </w:pPr>
    </w:lvl>
    <w:lvl w:ilvl="3">
      <w:numFmt w:val="bullet"/>
      <w:lvlText w:val="•"/>
      <w:lvlJc w:val="left"/>
      <w:pPr>
        <w:ind w:left="2165" w:hanging="346"/>
      </w:pPr>
    </w:lvl>
    <w:lvl w:ilvl="4">
      <w:numFmt w:val="bullet"/>
      <w:lvlText w:val="•"/>
      <w:lvlJc w:val="left"/>
      <w:pPr>
        <w:ind w:left="2847" w:hanging="346"/>
      </w:pPr>
    </w:lvl>
    <w:lvl w:ilvl="5">
      <w:numFmt w:val="bullet"/>
      <w:lvlText w:val="•"/>
      <w:lvlJc w:val="left"/>
      <w:pPr>
        <w:ind w:left="3529" w:hanging="346"/>
      </w:pPr>
    </w:lvl>
    <w:lvl w:ilvl="6">
      <w:numFmt w:val="bullet"/>
      <w:lvlText w:val="•"/>
      <w:lvlJc w:val="left"/>
      <w:pPr>
        <w:ind w:left="4211" w:hanging="346"/>
      </w:pPr>
    </w:lvl>
    <w:lvl w:ilvl="7">
      <w:numFmt w:val="bullet"/>
      <w:lvlText w:val="•"/>
      <w:lvlJc w:val="left"/>
      <w:pPr>
        <w:ind w:left="4893" w:hanging="346"/>
      </w:pPr>
    </w:lvl>
    <w:lvl w:ilvl="8">
      <w:numFmt w:val="bullet"/>
      <w:lvlText w:val="•"/>
      <w:lvlJc w:val="left"/>
      <w:pPr>
        <w:ind w:left="5575" w:hanging="346"/>
      </w:pPr>
    </w:lvl>
  </w:abstractNum>
  <w:abstractNum w:abstractNumId="2" w15:restartNumberingAfterBreak="0">
    <w:nsid w:val="00000413"/>
    <w:multiLevelType w:val="multilevel"/>
    <w:tmpl w:val="00000896"/>
    <w:lvl w:ilvl="0">
      <w:start w:val="1"/>
      <w:numFmt w:val="decimal"/>
      <w:lvlText w:val="%1."/>
      <w:lvlJc w:val="left"/>
      <w:pPr>
        <w:ind w:left="112" w:hanging="213"/>
      </w:pPr>
      <w:rPr>
        <w:rFonts w:ascii="Times New Roman" w:hAnsi="Times New Roman" w:cs="Times New Roman"/>
        <w:b w:val="0"/>
        <w:bCs w:val="0"/>
        <w:i/>
        <w:iCs/>
        <w:spacing w:val="0"/>
        <w:w w:val="99"/>
        <w:sz w:val="20"/>
        <w:szCs w:val="20"/>
      </w:rPr>
    </w:lvl>
    <w:lvl w:ilvl="1">
      <w:numFmt w:val="bullet"/>
      <w:lvlText w:val="•"/>
      <w:lvlJc w:val="left"/>
      <w:pPr>
        <w:ind w:left="809" w:hanging="213"/>
      </w:pPr>
    </w:lvl>
    <w:lvl w:ilvl="2">
      <w:numFmt w:val="bullet"/>
      <w:lvlText w:val="•"/>
      <w:lvlJc w:val="left"/>
      <w:pPr>
        <w:ind w:left="1499" w:hanging="213"/>
      </w:pPr>
    </w:lvl>
    <w:lvl w:ilvl="3">
      <w:numFmt w:val="bullet"/>
      <w:lvlText w:val="•"/>
      <w:lvlJc w:val="left"/>
      <w:pPr>
        <w:ind w:left="2189" w:hanging="213"/>
      </w:pPr>
    </w:lvl>
    <w:lvl w:ilvl="4">
      <w:numFmt w:val="bullet"/>
      <w:lvlText w:val="•"/>
      <w:lvlJc w:val="left"/>
      <w:pPr>
        <w:ind w:left="2879" w:hanging="213"/>
      </w:pPr>
    </w:lvl>
    <w:lvl w:ilvl="5">
      <w:numFmt w:val="bullet"/>
      <w:lvlText w:val="•"/>
      <w:lvlJc w:val="left"/>
      <w:pPr>
        <w:ind w:left="3569" w:hanging="213"/>
      </w:pPr>
    </w:lvl>
    <w:lvl w:ilvl="6">
      <w:numFmt w:val="bullet"/>
      <w:lvlText w:val="•"/>
      <w:lvlJc w:val="left"/>
      <w:pPr>
        <w:ind w:left="4259" w:hanging="213"/>
      </w:pPr>
    </w:lvl>
    <w:lvl w:ilvl="7">
      <w:numFmt w:val="bullet"/>
      <w:lvlText w:val="•"/>
      <w:lvlJc w:val="left"/>
      <w:pPr>
        <w:ind w:left="4949" w:hanging="213"/>
      </w:pPr>
    </w:lvl>
    <w:lvl w:ilvl="8">
      <w:numFmt w:val="bullet"/>
      <w:lvlText w:val="•"/>
      <w:lvlJc w:val="left"/>
      <w:pPr>
        <w:ind w:left="5639" w:hanging="213"/>
      </w:pPr>
    </w:lvl>
  </w:abstractNum>
  <w:abstractNum w:abstractNumId="3" w15:restartNumberingAfterBreak="0">
    <w:nsid w:val="00000414"/>
    <w:multiLevelType w:val="multilevel"/>
    <w:tmpl w:val="00000897"/>
    <w:lvl w:ilvl="0">
      <w:numFmt w:val="bullet"/>
      <w:lvlText w:val=""/>
      <w:lvlJc w:val="left"/>
      <w:pPr>
        <w:ind w:left="539" w:hanging="360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187" w:hanging="360"/>
      </w:pPr>
    </w:lvl>
    <w:lvl w:ilvl="2">
      <w:numFmt w:val="bullet"/>
      <w:lvlText w:val="•"/>
      <w:lvlJc w:val="left"/>
      <w:pPr>
        <w:ind w:left="1835" w:hanging="360"/>
      </w:pPr>
    </w:lvl>
    <w:lvl w:ilvl="3">
      <w:numFmt w:val="bullet"/>
      <w:lvlText w:val="•"/>
      <w:lvlJc w:val="left"/>
      <w:pPr>
        <w:ind w:left="2483" w:hanging="360"/>
      </w:pPr>
    </w:lvl>
    <w:lvl w:ilvl="4">
      <w:numFmt w:val="bullet"/>
      <w:lvlText w:val="•"/>
      <w:lvlJc w:val="left"/>
      <w:pPr>
        <w:ind w:left="3131" w:hanging="360"/>
      </w:pPr>
    </w:lvl>
    <w:lvl w:ilvl="5">
      <w:numFmt w:val="bullet"/>
      <w:lvlText w:val="•"/>
      <w:lvlJc w:val="left"/>
      <w:pPr>
        <w:ind w:left="3779" w:hanging="360"/>
      </w:pPr>
    </w:lvl>
    <w:lvl w:ilvl="6">
      <w:numFmt w:val="bullet"/>
      <w:lvlText w:val="•"/>
      <w:lvlJc w:val="left"/>
      <w:pPr>
        <w:ind w:left="4427" w:hanging="360"/>
      </w:pPr>
    </w:lvl>
    <w:lvl w:ilvl="7">
      <w:numFmt w:val="bullet"/>
      <w:lvlText w:val="•"/>
      <w:lvlJc w:val="left"/>
      <w:pPr>
        <w:ind w:left="5075" w:hanging="360"/>
      </w:pPr>
    </w:lvl>
    <w:lvl w:ilvl="8">
      <w:numFmt w:val="bullet"/>
      <w:lvlText w:val="•"/>
      <w:lvlJc w:val="left"/>
      <w:pPr>
        <w:ind w:left="5723" w:hanging="360"/>
      </w:pPr>
    </w:lvl>
  </w:abstractNum>
  <w:abstractNum w:abstractNumId="4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100D74F0"/>
    <w:multiLevelType w:val="hybridMultilevel"/>
    <w:tmpl w:val="69EAC0F0"/>
    <w:lvl w:ilvl="0" w:tplc="1AB634BA">
      <w:start w:val="1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19B26994"/>
    <w:multiLevelType w:val="hybridMultilevel"/>
    <w:tmpl w:val="5476A7A8"/>
    <w:lvl w:ilvl="0" w:tplc="DF5418BC">
      <w:start w:val="6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1FC3E4D"/>
    <w:multiLevelType w:val="multilevel"/>
    <w:tmpl w:val="D948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3F171F3A"/>
    <w:multiLevelType w:val="hybridMultilevel"/>
    <w:tmpl w:val="03C2711E"/>
    <w:lvl w:ilvl="0" w:tplc="2130937E">
      <w:start w:val="1"/>
      <w:numFmt w:val="decimal"/>
      <w:lvlText w:val="%1."/>
      <w:lvlJc w:val="left"/>
      <w:pPr>
        <w:ind w:left="-34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429877DD"/>
    <w:multiLevelType w:val="multilevel"/>
    <w:tmpl w:val="D948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6" w15:restartNumberingAfterBreak="0">
    <w:nsid w:val="589E6885"/>
    <w:multiLevelType w:val="multilevel"/>
    <w:tmpl w:val="1FD8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" w15:restartNumberingAfterBreak="0">
    <w:nsid w:val="6DD26DE6"/>
    <w:multiLevelType w:val="multilevel"/>
    <w:tmpl w:val="B42C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1" w15:restartNumberingAfterBreak="0">
    <w:nsid w:val="6FF9758A"/>
    <w:multiLevelType w:val="multilevel"/>
    <w:tmpl w:val="0E9AA652"/>
    <w:lvl w:ilvl="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51" w:hanging="1800"/>
      </w:pPr>
      <w:rPr>
        <w:rFonts w:hint="default"/>
      </w:rPr>
    </w:lvl>
  </w:abstractNum>
  <w:abstractNum w:abstractNumId="32" w15:restartNumberingAfterBreak="0">
    <w:nsid w:val="71884709"/>
    <w:multiLevelType w:val="multilevel"/>
    <w:tmpl w:val="D948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35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9"/>
  </w:num>
  <w:num w:numId="6">
    <w:abstractNumId w:val="16"/>
  </w:num>
  <w:num w:numId="7">
    <w:abstractNumId w:val="25"/>
  </w:num>
  <w:num w:numId="8">
    <w:abstractNumId w:val="20"/>
  </w:num>
  <w:num w:numId="9">
    <w:abstractNumId w:val="28"/>
  </w:num>
  <w:num w:numId="10">
    <w:abstractNumId w:val="27"/>
  </w:num>
  <w:num w:numId="11">
    <w:abstractNumId w:val="15"/>
  </w:num>
  <w:num w:numId="12">
    <w:abstractNumId w:val="30"/>
  </w:num>
  <w:num w:numId="13">
    <w:abstractNumId w:val="5"/>
  </w:num>
  <w:num w:numId="14">
    <w:abstractNumId w:val="11"/>
  </w:num>
  <w:num w:numId="15">
    <w:abstractNumId w:val="35"/>
  </w:num>
  <w:num w:numId="16">
    <w:abstractNumId w:val="4"/>
  </w:num>
  <w:num w:numId="17">
    <w:abstractNumId w:val="14"/>
  </w:num>
  <w:num w:numId="18">
    <w:abstractNumId w:val="8"/>
  </w:num>
  <w:num w:numId="19">
    <w:abstractNumId w:val="13"/>
  </w:num>
  <w:num w:numId="20">
    <w:abstractNumId w:val="19"/>
  </w:num>
  <w:num w:numId="21">
    <w:abstractNumId w:val="21"/>
  </w:num>
  <w:num w:numId="22">
    <w:abstractNumId w:val="6"/>
  </w:num>
  <w:num w:numId="23">
    <w:abstractNumId w:val="33"/>
  </w:num>
  <w:num w:numId="24">
    <w:abstractNumId w:val="7"/>
  </w:num>
  <w:num w:numId="25">
    <w:abstractNumId w:val="10"/>
  </w:num>
  <w:num w:numId="26">
    <w:abstractNumId w:val="22"/>
  </w:num>
  <w:num w:numId="27">
    <w:abstractNumId w:val="29"/>
  </w:num>
  <w:num w:numId="28">
    <w:abstractNumId w:val="31"/>
  </w:num>
  <w:num w:numId="29">
    <w:abstractNumId w:val="26"/>
  </w:num>
  <w:num w:numId="3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2"/>
  </w:num>
  <w:num w:numId="3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3"/>
  </w:num>
  <w:num w:numId="3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3D55"/>
    <w:rsid w:val="000244AB"/>
    <w:rsid w:val="0003083B"/>
    <w:rsid w:val="000359E6"/>
    <w:rsid w:val="00040728"/>
    <w:rsid w:val="000475B6"/>
    <w:rsid w:val="0006283A"/>
    <w:rsid w:val="00084AA5"/>
    <w:rsid w:val="000908F4"/>
    <w:rsid w:val="000E62E3"/>
    <w:rsid w:val="00103378"/>
    <w:rsid w:val="00115331"/>
    <w:rsid w:val="001156A7"/>
    <w:rsid w:val="0012532C"/>
    <w:rsid w:val="001316AC"/>
    <w:rsid w:val="00137273"/>
    <w:rsid w:val="00147197"/>
    <w:rsid w:val="001508FE"/>
    <w:rsid w:val="00155EBF"/>
    <w:rsid w:val="0017178A"/>
    <w:rsid w:val="001737B5"/>
    <w:rsid w:val="001D07AE"/>
    <w:rsid w:val="00233391"/>
    <w:rsid w:val="00256924"/>
    <w:rsid w:val="00271059"/>
    <w:rsid w:val="00296967"/>
    <w:rsid w:val="002B31A6"/>
    <w:rsid w:val="002B37BC"/>
    <w:rsid w:val="002D7770"/>
    <w:rsid w:val="002E32CE"/>
    <w:rsid w:val="002F4D43"/>
    <w:rsid w:val="0030691E"/>
    <w:rsid w:val="003247AF"/>
    <w:rsid w:val="00346C40"/>
    <w:rsid w:val="00347ACC"/>
    <w:rsid w:val="00360194"/>
    <w:rsid w:val="003720AC"/>
    <w:rsid w:val="00372B22"/>
    <w:rsid w:val="003751E4"/>
    <w:rsid w:val="003807E1"/>
    <w:rsid w:val="003A1D25"/>
    <w:rsid w:val="003C6C43"/>
    <w:rsid w:val="003D1319"/>
    <w:rsid w:val="004068B2"/>
    <w:rsid w:val="004211C2"/>
    <w:rsid w:val="00422C5C"/>
    <w:rsid w:val="00433342"/>
    <w:rsid w:val="004803B6"/>
    <w:rsid w:val="00480548"/>
    <w:rsid w:val="004A670F"/>
    <w:rsid w:val="004B6DB3"/>
    <w:rsid w:val="004D2ACE"/>
    <w:rsid w:val="005011FD"/>
    <w:rsid w:val="005361F8"/>
    <w:rsid w:val="0056299B"/>
    <w:rsid w:val="00576AD0"/>
    <w:rsid w:val="005F36AD"/>
    <w:rsid w:val="005F401E"/>
    <w:rsid w:val="00614126"/>
    <w:rsid w:val="0063174C"/>
    <w:rsid w:val="00632303"/>
    <w:rsid w:val="0064621B"/>
    <w:rsid w:val="00652242"/>
    <w:rsid w:val="006658B4"/>
    <w:rsid w:val="00670BF3"/>
    <w:rsid w:val="0068175A"/>
    <w:rsid w:val="006953FA"/>
    <w:rsid w:val="006A1FB4"/>
    <w:rsid w:val="006A48E3"/>
    <w:rsid w:val="006B492F"/>
    <w:rsid w:val="006B59D6"/>
    <w:rsid w:val="006D418D"/>
    <w:rsid w:val="006E1827"/>
    <w:rsid w:val="006E2D07"/>
    <w:rsid w:val="00722038"/>
    <w:rsid w:val="00751C17"/>
    <w:rsid w:val="00752FD5"/>
    <w:rsid w:val="00762273"/>
    <w:rsid w:val="007709C7"/>
    <w:rsid w:val="00785CFF"/>
    <w:rsid w:val="00795A68"/>
    <w:rsid w:val="007A1098"/>
    <w:rsid w:val="007C17A5"/>
    <w:rsid w:val="007F21FE"/>
    <w:rsid w:val="00805780"/>
    <w:rsid w:val="008101DA"/>
    <w:rsid w:val="00815ED2"/>
    <w:rsid w:val="00832F00"/>
    <w:rsid w:val="00851B76"/>
    <w:rsid w:val="00892DAB"/>
    <w:rsid w:val="00894F1F"/>
    <w:rsid w:val="008B13A2"/>
    <w:rsid w:val="008B6B68"/>
    <w:rsid w:val="008E71E8"/>
    <w:rsid w:val="008F6AB4"/>
    <w:rsid w:val="00901127"/>
    <w:rsid w:val="00944F77"/>
    <w:rsid w:val="009476D9"/>
    <w:rsid w:val="0096351C"/>
    <w:rsid w:val="00967596"/>
    <w:rsid w:val="009B5249"/>
    <w:rsid w:val="009D28A0"/>
    <w:rsid w:val="009E5FEA"/>
    <w:rsid w:val="00A3430F"/>
    <w:rsid w:val="00A4788D"/>
    <w:rsid w:val="00A51C66"/>
    <w:rsid w:val="00A62C0A"/>
    <w:rsid w:val="00A9495A"/>
    <w:rsid w:val="00A95737"/>
    <w:rsid w:val="00AA2C3B"/>
    <w:rsid w:val="00AA5BA3"/>
    <w:rsid w:val="00AA5CF8"/>
    <w:rsid w:val="00AB4F96"/>
    <w:rsid w:val="00AB7EF8"/>
    <w:rsid w:val="00AC7D08"/>
    <w:rsid w:val="00AD035A"/>
    <w:rsid w:val="00AD12FC"/>
    <w:rsid w:val="00AF59A5"/>
    <w:rsid w:val="00B33AE6"/>
    <w:rsid w:val="00B4479B"/>
    <w:rsid w:val="00B5193D"/>
    <w:rsid w:val="00B60DF9"/>
    <w:rsid w:val="00B62A35"/>
    <w:rsid w:val="00B646CC"/>
    <w:rsid w:val="00B660E0"/>
    <w:rsid w:val="00B87FD5"/>
    <w:rsid w:val="00BA3B12"/>
    <w:rsid w:val="00BA4969"/>
    <w:rsid w:val="00BA796B"/>
    <w:rsid w:val="00BB38A0"/>
    <w:rsid w:val="00BE22DD"/>
    <w:rsid w:val="00BE618D"/>
    <w:rsid w:val="00BF4D03"/>
    <w:rsid w:val="00C17DD3"/>
    <w:rsid w:val="00C22395"/>
    <w:rsid w:val="00C31D31"/>
    <w:rsid w:val="00C541E3"/>
    <w:rsid w:val="00C666B6"/>
    <w:rsid w:val="00C8417B"/>
    <w:rsid w:val="00C92A01"/>
    <w:rsid w:val="00C9420B"/>
    <w:rsid w:val="00CB3E06"/>
    <w:rsid w:val="00CB4006"/>
    <w:rsid w:val="00CD647C"/>
    <w:rsid w:val="00D275F7"/>
    <w:rsid w:val="00D52912"/>
    <w:rsid w:val="00D52D79"/>
    <w:rsid w:val="00D64920"/>
    <w:rsid w:val="00D9116D"/>
    <w:rsid w:val="00DF5060"/>
    <w:rsid w:val="00E05E46"/>
    <w:rsid w:val="00E0662C"/>
    <w:rsid w:val="00E37E5F"/>
    <w:rsid w:val="00E80FF7"/>
    <w:rsid w:val="00EB46B5"/>
    <w:rsid w:val="00EC3A7D"/>
    <w:rsid w:val="00F11DC0"/>
    <w:rsid w:val="00F1382A"/>
    <w:rsid w:val="00F21AA7"/>
    <w:rsid w:val="00F30237"/>
    <w:rsid w:val="00F807BB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C1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1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Body Text"/>
    <w:basedOn w:val="a"/>
    <w:link w:val="af1"/>
    <w:uiPriority w:val="1"/>
    <w:qFormat/>
    <w:rsid w:val="00BA496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1"/>
    <w:rsid w:val="00BA49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ot">
    <w:name w:val="not"/>
    <w:basedOn w:val="a0"/>
    <w:rsid w:val="00480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19191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25</cp:revision>
  <cp:lastPrinted>2024-03-20T15:48:00Z</cp:lastPrinted>
  <dcterms:created xsi:type="dcterms:W3CDTF">2022-09-14T18:34:00Z</dcterms:created>
  <dcterms:modified xsi:type="dcterms:W3CDTF">2024-03-20T15:56:00Z</dcterms:modified>
</cp:coreProperties>
</file>